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document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240"/>
        <w:gridCol w:w="8786"/>
        <w:gridCol w:w="480"/>
      </w:tblGrid>
      <w:tr w:rsidR="00D903F2">
        <w:trPr>
          <w:trHeight w:val="15800"/>
          <w:tblCellSpacing w:w="0" w:type="dxa"/>
        </w:trPr>
        <w:tc>
          <w:tcPr>
            <w:tcW w:w="2400" w:type="dxa"/>
            <w:tcBorders>
              <w:top w:val="single" w:sz="200" w:space="0" w:color="002E58"/>
              <w:left w:val="none" w:sz="0" w:space="0" w:color="002E58"/>
              <w:bottom w:val="single" w:sz="200" w:space="0" w:color="002E58"/>
              <w:right w:val="none" w:sz="0" w:space="0" w:color="002E58"/>
            </w:tcBorders>
            <w:shd w:val="clear" w:color="auto" w:fill="002E5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03F2" w:rsidRDefault="00D903F2"/>
        </w:tc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03F2" w:rsidRDefault="00D903F2">
            <w:pPr>
              <w:rPr>
                <w:rStyle w:val="leftbordercell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78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topsection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150"/>
              <w:gridCol w:w="2636"/>
            </w:tblGrid>
            <w:tr w:rsidR="00D903F2">
              <w:trPr>
                <w:tblCellSpacing w:w="0" w:type="dxa"/>
              </w:trPr>
              <w:tc>
                <w:tcPr>
                  <w:tcW w:w="61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903F2" w:rsidRDefault="00115AA3">
                  <w:pPr>
                    <w:pStyle w:val="documentword-break"/>
                    <w:spacing w:line="920" w:lineRule="atLeast"/>
                    <w:rPr>
                      <w:rStyle w:val="documentleft-box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</w:pPr>
                  <w:proofErr w:type="spellStart"/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  <w:t>Kshitija</w:t>
                  </w:r>
                  <w:proofErr w:type="spellEnd"/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  <w:t xml:space="preserve"> Randive</w:t>
                  </w:r>
                </w:p>
                <w:tbl>
                  <w:tblPr>
                    <w:tblStyle w:val="documentaddress"/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075"/>
                    <w:gridCol w:w="3075"/>
                  </w:tblGrid>
                  <w:tr w:rsidR="00D903F2" w:rsidRPr="00504913">
                    <w:trPr>
                      <w:tblCellSpacing w:w="0" w:type="dxa"/>
                    </w:trPr>
                    <w:tc>
                      <w:tcPr>
                        <w:tcW w:w="307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2635"/>
                        </w:tblGrid>
                        <w:tr w:rsidR="00D903F2" w:rsidRPr="00504913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:rsidR="00D903F2" w:rsidRPr="00504913" w:rsidRDefault="00115AA3">
                              <w:pP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 w:rsidRPr="00504913"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54307" cy="254455"/>
                                    <wp:effectExtent l="0" t="0" r="0" b="0"/>
                                    <wp:docPr id="100002" name="Picture 10000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2635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D903F2" w:rsidRPr="00504913" w:rsidRDefault="00115AA3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0"/>
                                  <w:szCs w:val="22"/>
                                </w:rPr>
                              </w:pPr>
                              <w:r w:rsidRPr="00504913"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  <w:sz w:val="20"/>
                                </w:rPr>
                                <w:t>Pune, Maharashtra 411015</w:t>
                              </w:r>
                            </w:p>
                          </w:tc>
                        </w:tr>
                      </w:tbl>
                      <w:p w:rsidR="00D903F2" w:rsidRPr="00504913" w:rsidRDefault="00D903F2">
                        <w:pPr>
                          <w:rPr>
                            <w:vanish/>
                            <w:sz w:val="20"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2635"/>
                        </w:tblGrid>
                        <w:tr w:rsidR="00D903F2" w:rsidRPr="00504913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:rsidR="00D903F2" w:rsidRPr="00504913" w:rsidRDefault="00115AA3">
                              <w:pP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 w:rsidRPr="00504913"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54307" cy="254455"/>
                                    <wp:effectExtent l="0" t="0" r="0" b="0"/>
                                    <wp:docPr id="100004" name="Picture 10000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2635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D903F2" w:rsidRPr="00504913" w:rsidRDefault="00115AA3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0"/>
                                  <w:szCs w:val="22"/>
                                </w:rPr>
                              </w:pPr>
                              <w:r w:rsidRPr="00504913"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  <w:sz w:val="20"/>
                                </w:rPr>
                                <w:t>+917219527499</w:t>
                              </w:r>
                              <w:r w:rsidR="00504913"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/ 8080153677</w:t>
                              </w:r>
                            </w:p>
                          </w:tc>
                        </w:tr>
                      </w:tbl>
                      <w:p w:rsidR="00D903F2" w:rsidRPr="00504913" w:rsidRDefault="00D903F2">
                        <w:pPr>
                          <w:rPr>
                            <w:vanish/>
                            <w:sz w:val="20"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2635"/>
                        </w:tblGrid>
                        <w:tr w:rsidR="00D903F2" w:rsidRPr="00504913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:rsidR="00D903F2" w:rsidRPr="00504913" w:rsidRDefault="00115AA3">
                              <w:pP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 w:rsidRPr="00504913"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54307" cy="254455"/>
                                    <wp:effectExtent l="0" t="0" r="0" b="0"/>
                                    <wp:docPr id="100006" name="Picture 100006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6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2635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D903F2" w:rsidRPr="00504913" w:rsidRDefault="00115AA3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0"/>
                                  <w:szCs w:val="22"/>
                                </w:rPr>
                              </w:pPr>
                              <w:r w:rsidRPr="00504913"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  <w:sz w:val="20"/>
                                </w:rPr>
                                <w:t>kshitija100998@gmail.com</w:t>
                              </w:r>
                            </w:p>
                          </w:tc>
                        </w:tr>
                      </w:tbl>
                      <w:p w:rsidR="00D903F2" w:rsidRPr="00504913" w:rsidRDefault="00D903F2"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07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Pr="00504913" w:rsidRDefault="00D903F2">
                        <w:pPr>
                          <w:rPr>
                            <w:rStyle w:val="documentaddressRigh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903F2" w:rsidRDefault="00D903F2">
                  <w:pPr>
                    <w:pStyle w:val="documentleft-boxParagraph"/>
                    <w:spacing w:line="320" w:lineRule="atLeast"/>
                    <w:textAlignment w:val="auto"/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26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903F2" w:rsidRDefault="00115AA3">
                  <w:pPr>
                    <w:pStyle w:val="documentprflPicdiv"/>
                    <w:spacing w:line="320" w:lineRule="atLeast"/>
                    <w:rPr>
                      <w:rStyle w:val="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right-box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inline distT="0" distB="0" distL="0" distR="0">
                        <wp:extent cx="1588655" cy="1588655"/>
                        <wp:effectExtent l="0" t="0" r="0" b="0"/>
                        <wp:docPr id="100010" name="Picture 100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4839" cy="15948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903F2" w:rsidRDefault="00115AA3">
            <w:pPr>
              <w:pStyle w:val="p"/>
              <w:spacing w:before="300" w:line="320" w:lineRule="atLeast"/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Results-driven </w:t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DevOps Engineer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 with expertise in cloud computing, automation, CI/CD pipelines, and infrastructure management. Adept at deploying scalable, high-availability solutions using Docker, Kubernetes, Terraform, and AWS. Strong analytical and problem-solving skills with experience in Linux, monitoring, and security best practices. Proven ability to optimize cloud infrastructure, automate workflows, and drive operational efficiency to support business growth.</w:t>
            </w:r>
          </w:p>
          <w:p w:rsidR="00D903F2" w:rsidRDefault="00D903F2">
            <w:pPr>
              <w:spacing w:line="300" w:lineRule="exact"/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526"/>
            </w:tblGrid>
            <w:tr w:rsidR="00D903F2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903F2" w:rsidRDefault="00D903F2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526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903F2" w:rsidRDefault="00115AA3">
                  <w:pPr>
                    <w:pStyle w:val="documentsectionparagraphwrapperheading"/>
                    <w:pBdr>
                      <w:bottom w:val="none" w:sz="0" w:space="10" w:color="auto"/>
                    </w:pBdr>
                    <w:spacing w:line="320" w:lineRule="exac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-88900</wp:posOffset>
                        </wp:positionV>
                        <wp:extent cx="368466" cy="368677"/>
                        <wp:effectExtent l="0" t="0" r="0" b="0"/>
                        <wp:wrapNone/>
                        <wp:docPr id="100012" name="Picture 10001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903F2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Default="00115AA3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bookmarkStart w:id="0" w:name="_Hlk193914179"/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9264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0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920"/>
                          <w:gridCol w:w="80"/>
                        </w:tblGrid>
                        <w:tr w:rsidR="00D903F2">
                          <w:trPr>
                            <w:tblCellSpacing w:w="0" w:type="dxa"/>
                          </w:trPr>
                          <w:tc>
                            <w:tcPr>
                              <w:tcW w:w="49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D903F2" w:rsidRDefault="00115AA3">
                              <w:pPr>
                                <w:pStyle w:val="documentleftratvcellfield"/>
                                <w:rPr>
                                  <w:rStyle w:val="documentcommon-lngg-skill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bookmarkStart w:id="1" w:name="_Hlk193914327"/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DevOps &amp; Automation: CI/CD, Git, Jenkins, Ansible, Terraform, Docker, Kubernetes</w:t>
                              </w:r>
                              <w:bookmarkEnd w:id="1"/>
                            </w:p>
                          </w:tc>
                          <w:tc>
                            <w:tcPr>
                              <w:tcW w:w="8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D903F2" w:rsidRDefault="00D903F2">
                              <w:pPr>
                                <w:pStyle w:val="documentskli-paddingParagraph"/>
                                <w:spacing w:line="10" w:lineRule="atLeast"/>
                                <w:textAlignment w:val="auto"/>
                                <w:rPr>
                                  <w:rStyle w:val="documentskli-padding"/>
                                  <w:rFonts w:ascii="Century Gothic" w:eastAsia="Century Gothic" w:hAnsi="Century Gothic" w:cs="Century Gothic"/>
                                  <w:color w:val="000000"/>
                                  <w:sz w:val="2"/>
                                  <w:szCs w:val="2"/>
                                </w:rPr>
                              </w:pPr>
                            </w:p>
                          </w:tc>
                        </w:tr>
                      </w:tbl>
                      <w:p w:rsidR="00D903F2" w:rsidRDefault="00D903F2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D903F2" w:rsidRDefault="00D903F2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903F2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Default="00115AA3"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</w:rPr>
                          <w:drawing>
                            <wp:anchor distT="0" distB="0" distL="114300" distR="114300" simplePos="0" relativeHeight="251660288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6" name="Picture 10001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0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920"/>
                          <w:gridCol w:w="80"/>
                        </w:tblGrid>
                        <w:tr w:rsidR="00D903F2">
                          <w:trPr>
                            <w:tblCellSpacing w:w="0" w:type="dxa"/>
                          </w:trPr>
                          <w:tc>
                            <w:tcPr>
                              <w:tcW w:w="49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D903F2" w:rsidRDefault="00115AA3">
                              <w:pPr>
                                <w:pStyle w:val="documentleftratvcellfield"/>
                                <w:rPr>
                                  <w:rStyle w:val="documentcommon-lngg-skill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bookmarkStart w:id="2" w:name="_Hlk193914410"/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Cloud Platforms: AWS (EC2, S3, Lambda, IAM, CloudWatch), Azure, GCP (Planned)</w:t>
                              </w:r>
                              <w:bookmarkEnd w:id="2"/>
                            </w:p>
                          </w:tc>
                          <w:tc>
                            <w:tcPr>
                              <w:tcW w:w="8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D903F2" w:rsidRDefault="00D903F2">
                              <w:pPr>
                                <w:pStyle w:val="documentskli-paddingParagraph"/>
                                <w:spacing w:line="10" w:lineRule="atLeast"/>
                                <w:textAlignment w:val="auto"/>
                                <w:rPr>
                                  <w:rStyle w:val="documentskli-padding"/>
                                  <w:rFonts w:ascii="Century Gothic" w:eastAsia="Century Gothic" w:hAnsi="Century Gothic" w:cs="Century Gothic"/>
                                  <w:color w:val="000000"/>
                                  <w:sz w:val="2"/>
                                  <w:szCs w:val="2"/>
                                </w:rPr>
                              </w:pPr>
                            </w:p>
                          </w:tc>
                        </w:tr>
                      </w:tbl>
                      <w:p w:rsidR="00D903F2" w:rsidRDefault="00D903F2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D903F2" w:rsidRDefault="00D903F2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903F2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Default="00115AA3"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</w:rPr>
                          <w:drawing>
                            <wp:anchor distT="0" distB="0" distL="114300" distR="114300" simplePos="0" relativeHeight="251661312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8" name="Picture 10001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0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920"/>
                          <w:gridCol w:w="80"/>
                        </w:tblGrid>
                        <w:tr w:rsidR="00D903F2" w:rsidTr="00732091">
                          <w:trPr>
                            <w:trHeight w:val="337"/>
                            <w:tblCellSpacing w:w="0" w:type="dxa"/>
                          </w:trPr>
                          <w:tc>
                            <w:tcPr>
                              <w:tcW w:w="49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D903F2" w:rsidRDefault="00115AA3">
                              <w:pPr>
                                <w:pStyle w:val="documentleftratvcellfield"/>
                                <w:rPr>
                                  <w:rStyle w:val="documentcommon-lngg-skill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bookmarkStart w:id="3" w:name="_Hlk193914431"/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Containerization &amp; Orchestration: Docker, Kubernetes, Helm, OpenShift</w:t>
                              </w:r>
                              <w:bookmarkEnd w:id="3"/>
                            </w:p>
                          </w:tc>
                          <w:tc>
                            <w:tcPr>
                              <w:tcW w:w="8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D903F2" w:rsidRDefault="00D903F2">
                              <w:pPr>
                                <w:pStyle w:val="documentskli-paddingParagraph"/>
                                <w:spacing w:line="10" w:lineRule="atLeast"/>
                                <w:textAlignment w:val="auto"/>
                                <w:rPr>
                                  <w:rStyle w:val="documentskli-padding"/>
                                  <w:rFonts w:ascii="Century Gothic" w:eastAsia="Century Gothic" w:hAnsi="Century Gothic" w:cs="Century Gothic"/>
                                  <w:color w:val="000000"/>
                                  <w:sz w:val="2"/>
                                  <w:szCs w:val="2"/>
                                </w:rPr>
                              </w:pPr>
                            </w:p>
                          </w:tc>
                        </w:tr>
                      </w:tbl>
                      <w:p w:rsidR="00D903F2" w:rsidRDefault="00D903F2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D903F2" w:rsidRDefault="00D903F2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903F2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Default="00115AA3"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</w:rPr>
                          <w:drawing>
                            <wp:anchor distT="0" distB="0" distL="114300" distR="114300" simplePos="0" relativeHeight="251662336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0" name="Picture 10002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0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920"/>
                          <w:gridCol w:w="80"/>
                        </w:tblGrid>
                        <w:tr w:rsidR="00D903F2">
                          <w:trPr>
                            <w:tblCellSpacing w:w="0" w:type="dxa"/>
                          </w:trPr>
                          <w:tc>
                            <w:tcPr>
                              <w:tcW w:w="49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D903F2" w:rsidRDefault="00115AA3">
                              <w:pPr>
                                <w:pStyle w:val="documentleftratvcellfield"/>
                                <w:rPr>
                                  <w:rStyle w:val="documentcommon-lngg-skill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bookmarkStart w:id="4" w:name="_Hlk193914441"/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Scripting &amp; Programming: Python, Bash, YAML, Groovy</w:t>
                              </w:r>
                              <w:bookmarkEnd w:id="4"/>
                            </w:p>
                          </w:tc>
                          <w:tc>
                            <w:tcPr>
                              <w:tcW w:w="8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D903F2" w:rsidRDefault="00D903F2">
                              <w:pPr>
                                <w:pStyle w:val="documentskli-paddingParagraph"/>
                                <w:spacing w:line="10" w:lineRule="atLeast"/>
                                <w:textAlignment w:val="auto"/>
                                <w:rPr>
                                  <w:rStyle w:val="documentskli-padding"/>
                                  <w:rFonts w:ascii="Century Gothic" w:eastAsia="Century Gothic" w:hAnsi="Century Gothic" w:cs="Century Gothic"/>
                                  <w:color w:val="000000"/>
                                  <w:sz w:val="2"/>
                                  <w:szCs w:val="2"/>
                                </w:rPr>
                              </w:pPr>
                            </w:p>
                          </w:tc>
                        </w:tr>
                      </w:tbl>
                      <w:p w:rsidR="00D903F2" w:rsidRDefault="00D903F2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D903F2" w:rsidRDefault="00D903F2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903F2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Default="00115AA3"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</w:rPr>
                          <w:drawing>
                            <wp:anchor distT="0" distB="0" distL="114300" distR="114300" simplePos="0" relativeHeight="251663360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2" name="Picture 10002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0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920"/>
                          <w:gridCol w:w="80"/>
                        </w:tblGrid>
                        <w:tr w:rsidR="00D903F2">
                          <w:trPr>
                            <w:tblCellSpacing w:w="0" w:type="dxa"/>
                          </w:trPr>
                          <w:tc>
                            <w:tcPr>
                              <w:tcW w:w="49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D903F2" w:rsidRDefault="00115AA3">
                              <w:pPr>
                                <w:pStyle w:val="documentleftratvcellfield"/>
                                <w:rPr>
                                  <w:rStyle w:val="documentcommon-lngg-skill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bookmarkStart w:id="5" w:name="_Hlk193914467"/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Infrastructure as Code (</w:t>
                              </w:r>
                              <w:proofErr w:type="spellStart"/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IaC</w:t>
                              </w:r>
                              <w:proofErr w:type="spellEnd"/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): Terraform, CloudFormation, </w:t>
                              </w:r>
                              <w:proofErr w:type="spellStart"/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Pulumi</w:t>
                              </w:r>
                              <w:bookmarkEnd w:id="5"/>
                              <w:proofErr w:type="spellEnd"/>
                            </w:p>
                          </w:tc>
                          <w:tc>
                            <w:tcPr>
                              <w:tcW w:w="8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D903F2" w:rsidRDefault="00D903F2">
                              <w:pPr>
                                <w:pStyle w:val="documentskli-paddingParagraph"/>
                                <w:spacing w:line="10" w:lineRule="atLeast"/>
                                <w:textAlignment w:val="auto"/>
                                <w:rPr>
                                  <w:rStyle w:val="documentskli-padding"/>
                                  <w:rFonts w:ascii="Century Gothic" w:eastAsia="Century Gothic" w:hAnsi="Century Gothic" w:cs="Century Gothic"/>
                                  <w:color w:val="000000"/>
                                  <w:sz w:val="2"/>
                                  <w:szCs w:val="2"/>
                                </w:rPr>
                              </w:pPr>
                            </w:p>
                          </w:tc>
                        </w:tr>
                      </w:tbl>
                      <w:p w:rsidR="00D903F2" w:rsidRDefault="00D903F2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D903F2" w:rsidRDefault="00D903F2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903F2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Default="00115AA3"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</w:rPr>
                          <w:drawing>
                            <wp:anchor distT="0" distB="0" distL="114300" distR="114300" simplePos="0" relativeHeight="251664384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4" name="Picture 10002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0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920"/>
                          <w:gridCol w:w="80"/>
                        </w:tblGrid>
                        <w:tr w:rsidR="00D903F2">
                          <w:trPr>
                            <w:tblCellSpacing w:w="0" w:type="dxa"/>
                          </w:trPr>
                          <w:tc>
                            <w:tcPr>
                              <w:tcW w:w="49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D903F2" w:rsidRDefault="00115AA3">
                              <w:pPr>
                                <w:pStyle w:val="documentleftratvcellfield"/>
                                <w:rPr>
                                  <w:rStyle w:val="documentcommon-lngg-skill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bookmarkStart w:id="6" w:name="_Hlk193914489"/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Monitoring &amp; Logging: Prometheus, Grafana, ELK Stack, Splunk</w:t>
                              </w:r>
                              <w:bookmarkEnd w:id="6"/>
                            </w:p>
                          </w:tc>
                          <w:tc>
                            <w:tcPr>
                              <w:tcW w:w="8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D903F2" w:rsidRDefault="00D903F2">
                              <w:pPr>
                                <w:pStyle w:val="documentskli-paddingParagraph"/>
                                <w:spacing w:line="10" w:lineRule="atLeast"/>
                                <w:textAlignment w:val="auto"/>
                                <w:rPr>
                                  <w:rStyle w:val="documentskli-padding"/>
                                  <w:rFonts w:ascii="Century Gothic" w:eastAsia="Century Gothic" w:hAnsi="Century Gothic" w:cs="Century Gothic"/>
                                  <w:color w:val="000000"/>
                                  <w:sz w:val="2"/>
                                  <w:szCs w:val="2"/>
                                </w:rPr>
                              </w:pPr>
                            </w:p>
                          </w:tc>
                        </w:tr>
                      </w:tbl>
                      <w:p w:rsidR="00D903F2" w:rsidRDefault="00D903F2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D903F2" w:rsidRDefault="00D903F2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903F2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Default="00115AA3"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</w:rPr>
                          <w:drawing>
                            <wp:anchor distT="0" distB="0" distL="114300" distR="114300" simplePos="0" relativeHeight="251665408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6" name="Picture 10002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0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920"/>
                          <w:gridCol w:w="80"/>
                        </w:tblGrid>
                        <w:tr w:rsidR="00D903F2">
                          <w:trPr>
                            <w:tblCellSpacing w:w="0" w:type="dxa"/>
                          </w:trPr>
                          <w:tc>
                            <w:tcPr>
                              <w:tcW w:w="49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D903F2" w:rsidRDefault="00115AA3">
                              <w:pPr>
                                <w:pStyle w:val="documentleftratvcellfield"/>
                                <w:rPr>
                                  <w:rStyle w:val="documentcommon-lngg-skill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bookmarkStart w:id="7" w:name="_Hlk193914513"/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Networking &amp; Security: VPN, DNS, Load Balancers, Firewalls, IAM Policies</w:t>
                              </w:r>
                              <w:bookmarkEnd w:id="7"/>
                            </w:p>
                          </w:tc>
                          <w:tc>
                            <w:tcPr>
                              <w:tcW w:w="8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D903F2" w:rsidRDefault="00D903F2">
                              <w:pPr>
                                <w:pStyle w:val="documentskli-paddingParagraph"/>
                                <w:spacing w:line="10" w:lineRule="atLeast"/>
                                <w:textAlignment w:val="auto"/>
                                <w:rPr>
                                  <w:rStyle w:val="documentskli-padding"/>
                                  <w:rFonts w:ascii="Century Gothic" w:eastAsia="Century Gothic" w:hAnsi="Century Gothic" w:cs="Century Gothic"/>
                                  <w:color w:val="000000"/>
                                  <w:sz w:val="2"/>
                                  <w:szCs w:val="2"/>
                                </w:rPr>
                              </w:pPr>
                            </w:p>
                          </w:tc>
                        </w:tr>
                      </w:tbl>
                      <w:p w:rsidR="00D903F2" w:rsidRDefault="00D903F2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D903F2" w:rsidRDefault="00D903F2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903F2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Default="00115AA3">
                        <w:pP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</w:rPr>
                          <w:drawing>
                            <wp:anchor distT="0" distB="0" distL="114300" distR="114300" simplePos="0" relativeHeight="251666432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8" name="Picture 10002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0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920"/>
                          <w:gridCol w:w="80"/>
                        </w:tblGrid>
                        <w:tr w:rsidR="00D903F2">
                          <w:trPr>
                            <w:tblCellSpacing w:w="0" w:type="dxa"/>
                          </w:trPr>
                          <w:tc>
                            <w:tcPr>
                              <w:tcW w:w="49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D903F2" w:rsidRDefault="00115AA3">
                              <w:pPr>
                                <w:pStyle w:val="documentleftratvcellfield"/>
                                <w:rPr>
                                  <w:rStyle w:val="documentcommon-lngg-skill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bookmarkStart w:id="8" w:name="_Hlk193914535"/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Operating Systems: Linux (Ubuntu, CentOS, Red Hat), Windows Server</w:t>
                              </w:r>
                              <w:bookmarkEnd w:id="8"/>
                            </w:p>
                          </w:tc>
                          <w:tc>
                            <w:tcPr>
                              <w:tcW w:w="8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D903F2" w:rsidRDefault="00D903F2">
                              <w:pPr>
                                <w:pStyle w:val="documentskli-paddingParagraph"/>
                                <w:spacing w:line="10" w:lineRule="atLeast"/>
                                <w:textAlignment w:val="auto"/>
                                <w:rPr>
                                  <w:rStyle w:val="documentskli-padding"/>
                                  <w:rFonts w:ascii="Century Gothic" w:eastAsia="Century Gothic" w:hAnsi="Century Gothic" w:cs="Century Gothic"/>
                                  <w:color w:val="000000"/>
                                  <w:sz w:val="2"/>
                                  <w:szCs w:val="2"/>
                                </w:rPr>
                              </w:pPr>
                            </w:p>
                          </w:tc>
                        </w:tr>
                      </w:tbl>
                      <w:p w:rsidR="00D903F2" w:rsidRDefault="00D903F2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0"/>
                </w:tbl>
                <w:p w:rsidR="00D903F2" w:rsidRDefault="00D903F2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:rsidR="00D903F2" w:rsidRDefault="00D903F2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526"/>
            </w:tblGrid>
            <w:tr w:rsidR="00D903F2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903F2" w:rsidRDefault="00D903F2">
                  <w:pPr>
                    <w:rPr>
                      <w:rStyle w:val="ma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526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903F2" w:rsidRDefault="00115AA3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7456" behindDoc="0" locked="0" layoutInCell="1" allowOverlap="1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30" name="Picture 10003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903F2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Default="00115AA3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8480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2" name="Picture 10003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504913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9504" behindDoc="0" locked="0" layoutInCell="1" allowOverlap="1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0" r="3175" b="3810"/>
                                  <wp:wrapNone/>
                                  <wp:docPr id="5" name="Rectangl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903F2" w:rsidRDefault="00115AA3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2024-07 - Current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id="Rectangle 2" o:spid="_x0000_s1026" style="position:absolute;left:0;text-align:left;margin-left:-135pt;margin-top:-2pt;width:100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" stroked="f">
                                  <v:fill opacity="0"/>
                                  <v:textbox style="mso-fit-shape-to-text:t" inset="0,0,0,0">
                                    <w:txbxContent>
                                      <w:p w:rsidR="00D903F2" w:rsidRDefault="00115AA3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2024-07 - Current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0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Pr="00504913" w:rsidRDefault="00115AA3" w:rsidP="00504913">
                        <w:pPr>
                          <w:pStyle w:val="Heading4"/>
                          <w:rPr>
                            <w:rStyle w:val="documentsinglecolumnCharacter"/>
                          </w:rPr>
                        </w:pPr>
                        <w:bookmarkStart w:id="9" w:name="_Hlk193914791"/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IoT Trainer Lead</w:t>
                        </w:r>
                        <w:r w:rsidR="00504913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504913" w:rsidRPr="00504913">
                          <w:rPr>
                            <w:rStyle w:val="documentspanjobtitle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(DevOps IoT Process Trainer)</w:t>
                        </w:r>
                        <w:bookmarkEnd w:id="9"/>
                      </w:p>
                      <w:p w:rsidR="00D903F2" w:rsidRPr="00504913" w:rsidRDefault="00115AA3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r w:rsidRPr="00504913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Startek</w:t>
                        </w:r>
                        <w:proofErr w:type="spellEnd"/>
                        <w:r w:rsidRPr="00504913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, Pune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bookmarkStart w:id="10" w:name="_Hlk193915005"/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Led training programs focused on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DevOps best practices, CI/CD, cloud computing, and automation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for IoT teams.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Developed and delivered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hands-on workshops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on Kubernetes, Docker, and Terraform for streamlined infrastructure management.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Implemented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DevOps methodologies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to enhance IoT deployment processes and automation workflows.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Designed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custom training modules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for AWS, infrastructure as code (</w:t>
                        </w:r>
                        <w:proofErr w:type="spellStart"/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IaC</w:t>
                        </w:r>
                        <w:proofErr w:type="spellEnd"/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), and monitoring with Prometheus and Grafana.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bookmarkStart w:id="11" w:name="_Hlk193915034"/>
                        <w:bookmarkEnd w:id="10"/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lastRenderedPageBreak/>
                          <w:t xml:space="preserve">Collaborated with cross-functional teams to enhance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IoT security and cloud integration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Provided guidance on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incident management, debugging, and optimization of IoT infrastructure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using DevOps tools.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Mentored junior engineers, fostering a culture of continuous learning and skill development.</w:t>
                        </w:r>
                        <w:bookmarkEnd w:id="11"/>
                      </w:p>
                    </w:tc>
                  </w:tr>
                </w:tbl>
                <w:p w:rsidR="00D903F2" w:rsidRDefault="00D903F2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903F2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Default="00115AA3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0528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4" name="Picture 10003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504913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1552" behindDoc="0" locked="0" layoutInCell="1" allowOverlap="1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4" name="Rectangl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903F2" w:rsidRDefault="00115AA3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2022-05 - 2024-07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id="Rectangle 3" o:spid="_x0000_s1027" style="position:absolute;left:0;text-align:left;margin-left:-135pt;margin-top:-2pt;width:100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" stroked="f">
                                  <v:fill opacity="0"/>
                                  <v:textbox style="mso-fit-shape-to-text:t" inset="0,0,0,0">
                                    <w:txbxContent>
                                      <w:p w:rsidR="00D903F2" w:rsidRDefault="00115AA3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2022-05 - 2024-07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0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Pr="00504913" w:rsidRDefault="00115AA3" w:rsidP="00504913">
                        <w:pPr>
                          <w:pStyle w:val="Heading4"/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</w:pPr>
                        <w:bookmarkStart w:id="12" w:name="_Hlk193915091"/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Junior Customer Service Executive (SME) </w:t>
                        </w:r>
                        <w:r w:rsidR="00504913" w:rsidRPr="00504913">
                          <w:rPr>
                            <w:rStyle w:val="documentspanjobtitle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(DevOps Engineer – IoT Projects)</w:t>
                        </w:r>
                      </w:p>
                      <w:p w:rsidR="00D903F2" w:rsidRPr="00504913" w:rsidRDefault="00115AA3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bookmarkStart w:id="13" w:name="_Hlk193915146"/>
                        <w:bookmarkEnd w:id="12"/>
                        <w:r w:rsidRPr="00504913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Tata Communications, Pune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Implemented and maintained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CI/CD pipelines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for IoT applications, reducing deployment time by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40%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Migrated legacy applications to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cloud-native solutions on AWS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, improving system performance and uptime by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30%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Automated infrastructure provisioning using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Terraform and Ansible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, increasing deployment efficiency by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50%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Deployed and managed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containerized microservices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with Kubernetes, enhancing scalability and reliability.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Integrated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AWS Lambda and CloudWatch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for event-driven automation and real-time monitoring.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Worked on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log aggregation and analysis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using the ELK stack for proactive issue detection and troubleshooting.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Designed and implemented security policies for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cloud and container environments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ensuring compliance with industry standards.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Optimized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network performance and load balancing strategies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to ensure high availability of IoT services.</w:t>
                        </w:r>
                        <w:bookmarkEnd w:id="13"/>
                      </w:p>
                    </w:tc>
                  </w:tr>
                </w:tbl>
                <w:p w:rsidR="00D903F2" w:rsidRDefault="00D903F2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903F2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Default="00115AA3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2576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6" name="Picture 10003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504913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3600" behindDoc="0" locked="0" layoutInCell="1" allowOverlap="1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0" r="3175" b="3810"/>
                                  <wp:wrapNone/>
                                  <wp:docPr id="3" name="Rectangl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903F2" w:rsidRDefault="00115AA3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2021-07 - 2022-01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id="Rectangle 4" o:spid="_x0000_s1028" style="position:absolute;left:0;text-align:left;margin-left:-135pt;margin-top:-2pt;width:100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" stroked="f">
                                  <v:fill opacity="0"/>
                                  <v:textbox style="mso-fit-shape-to-text:t" inset="0,0,0,0">
                                    <w:txbxContent>
                                      <w:p w:rsidR="00D903F2" w:rsidRDefault="00115AA3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2021-07 - 2022-01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0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Pr="00504913" w:rsidRDefault="00115AA3" w:rsidP="00504913">
                        <w:pPr>
                          <w:pStyle w:val="Heading4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 w:val="0"/>
                            <w:bCs w:val="0"/>
                            <w:color w:val="000000"/>
                            <w:sz w:val="28"/>
                            <w:szCs w:val="28"/>
                          </w:rPr>
                        </w:pPr>
                        <w:bookmarkStart w:id="14" w:name="_Hlk193915169"/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Embedded Engineer and Technical Consultant </w:t>
                        </w:r>
                        <w:r w:rsidR="00504913" w:rsidRPr="00504913">
                          <w:rPr>
                            <w:rStyle w:val="documentspanjobtitle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(DevOps &amp; Cloud Infrastructure)</w:t>
                        </w:r>
                      </w:p>
                      <w:p w:rsidR="00D903F2" w:rsidRPr="00504913" w:rsidRDefault="00115AA3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b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bookmarkStart w:id="15" w:name="_Hlk193915195"/>
                        <w:bookmarkEnd w:id="14"/>
                        <w:proofErr w:type="spellStart"/>
                        <w:r w:rsidRPr="00504913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Macfocs</w:t>
                        </w:r>
                        <w:proofErr w:type="spellEnd"/>
                        <w:r w:rsidRPr="00504913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504913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Robu.In</w:t>
                        </w:r>
                        <w:proofErr w:type="spellEnd"/>
                        <w:r w:rsidRPr="00504913">
                          <w:rPr>
                            <w:rStyle w:val="span"/>
                            <w:rFonts w:ascii="Century Gothic" w:eastAsia="Century Gothic" w:hAnsi="Century Gothic" w:cs="Century Gothic"/>
                            <w:b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, Pune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Developed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automated deployment scripts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using Python and Bash for IoT applications.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Designed and deployed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cloud infrastructure on AWS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integrating IoT devices for real-time monitoring and analytics.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Built </w:t>
                        </w:r>
                        <w:proofErr w:type="spellStart"/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Dockerized</w:t>
                        </w:r>
                        <w:proofErr w:type="spellEnd"/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environments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for IoT development and testing, ensuring consistency across deployments.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Configured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Prometheus and Grafana dashboards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for real-time observability of IoT device performance.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Assisted in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custom PCB design and firmware development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integrating with cloud-based services.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Created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serverless functions with AWS Lambda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to process and analyze IoT sensor data in real-time.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Implemented </w:t>
                        </w:r>
                        <w:proofErr w:type="spellStart"/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IaC</w:t>
                        </w:r>
                        <w:proofErr w:type="spellEnd"/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best practices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to automate cloud resource provisioning and reduce manual configurations.</w:t>
                        </w:r>
                        <w:bookmarkEnd w:id="15"/>
                      </w:p>
                    </w:tc>
                  </w:tr>
                </w:tbl>
                <w:p w:rsidR="00D903F2" w:rsidRDefault="00D903F2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:rsidR="00D903F2" w:rsidRDefault="00D903F2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526"/>
            </w:tblGrid>
            <w:tr w:rsidR="00D903F2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903F2" w:rsidRDefault="00D903F2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526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903F2" w:rsidRDefault="00115AA3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74624" behindDoc="0" locked="0" layoutInCell="1" allowOverlap="1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38" name="Picture 10003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903F2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Default="00115AA3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5648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0" name="Picture 10004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504913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6672" behindDoc="0" locked="0" layoutInCell="1" allowOverlap="1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0" r="3175" b="0"/>
                                  <wp:wrapNone/>
                                  <wp:docPr id="2" name="Rectangl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903F2" w:rsidRDefault="00115AA3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2018-08 - 2021-06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id="Rectangle 5" o:spid="_x0000_s1029" style="position:absolute;left:0;text-align:left;margin-left:-135pt;margin-top:-2pt;width:100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" stroked="f">
                                  <v:fill opacity="0"/>
                                  <v:textbox style="mso-fit-shape-to-text:t" inset="0,0,0,0">
                                    <w:txbxContent>
                                      <w:p w:rsidR="00D903F2" w:rsidRDefault="00115AA3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2018-08 - 2021-06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0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Default="00115AA3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Bachelor in Technology (</w:t>
                        </w:r>
                        <w:proofErr w:type="spellStart"/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B.Tech</w:t>
                        </w:r>
                        <w:proofErr w:type="spellEnd"/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): </w:t>
                        </w:r>
                        <w:r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Electronics Engineering</w:t>
                        </w:r>
                      </w:p>
                      <w:p w:rsidR="00D903F2" w:rsidRDefault="00115AA3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lastRenderedPageBreak/>
                          <w:t>MIT Academy of Engineering - Pune, Maharashtra</w:t>
                        </w:r>
                      </w:p>
                      <w:p w:rsidR="00D903F2" w:rsidRDefault="00115AA3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GPA: 7.39</w:t>
                        </w:r>
                      </w:p>
                    </w:tc>
                  </w:tr>
                </w:tbl>
                <w:p w:rsidR="00D903F2" w:rsidRDefault="00D903F2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903F2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Default="00115AA3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7696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2" name="Picture 10004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504913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8720" behindDoc="0" locked="0" layoutInCell="1" allowOverlap="1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4445" r="3175" b="0"/>
                                  <wp:wrapNone/>
                                  <wp:docPr id="1" name="Rectangle 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903F2" w:rsidRDefault="00115AA3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2014-09 - 2018-06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id="Rectangle 6" o:spid="_x0000_s1030" style="position:absolute;left:0;text-align:left;margin-left:-135pt;margin-top:-2pt;width:100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" stroked="f">
                                  <v:fill opacity="0"/>
                                  <v:textbox style="mso-fit-shape-to-text:t" inset="0,0,0,0">
                                    <w:txbxContent>
                                      <w:p w:rsidR="00D903F2" w:rsidRDefault="00115AA3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2014-09 - 2018-06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0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Default="00115AA3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Diploma in Engineering: </w:t>
                        </w:r>
                        <w:r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Electronics and Telecommunications</w:t>
                        </w:r>
                      </w:p>
                      <w:p w:rsidR="00D903F2" w:rsidRDefault="00115AA3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GOVERNMENT POLYTECHNIC PUNE - Pune </w:t>
                        </w:r>
                      </w:p>
                      <w:p w:rsidR="00D903F2" w:rsidRDefault="00115AA3">
                        <w:pPr>
                          <w:pStyle w:val="p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GPA: 64.80%</w:t>
                        </w:r>
                      </w:p>
                    </w:tc>
                  </w:tr>
                </w:tbl>
                <w:p w:rsidR="00D903F2" w:rsidRDefault="00D903F2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:rsidR="00D903F2" w:rsidRDefault="00D903F2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526"/>
            </w:tblGrid>
            <w:tr w:rsidR="00D903F2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903F2" w:rsidRDefault="00D903F2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526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903F2" w:rsidRDefault="00115AA3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79744" behindDoc="0" locked="0" layoutInCell="1" allowOverlap="1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44" name="Picture 10004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4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Certifications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903F2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Default="00115AA3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0768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6" name="Picture 10004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0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Default="00115AA3" w:rsidP="00504913">
                        <w:pPr>
                          <w:pStyle w:val="div"/>
                          <w:numPr>
                            <w:ilvl w:val="0"/>
                            <w:numId w:val="6"/>
                          </w:numPr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bookmarkStart w:id="16" w:name="_Hlk193914689"/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AWS Solution Architecture from </w:t>
                        </w:r>
                        <w:proofErr w:type="spellStart"/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Edureka</w:t>
                        </w:r>
                        <w:proofErr w:type="spellEnd"/>
                      </w:p>
                      <w:p w:rsidR="00504913" w:rsidRPr="00504913" w:rsidRDefault="00504913" w:rsidP="00504913">
                        <w:pPr>
                          <w:pStyle w:val="div"/>
                          <w:numPr>
                            <w:ilvl w:val="0"/>
                            <w:numId w:val="6"/>
                          </w:numPr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504913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AWS Certified Solutions Architect – Associate (In Progress)</w:t>
                        </w:r>
                      </w:p>
                      <w:p w:rsidR="00504913" w:rsidRPr="00504913" w:rsidRDefault="00504913" w:rsidP="00504913">
                        <w:pPr>
                          <w:pStyle w:val="div"/>
                          <w:numPr>
                            <w:ilvl w:val="0"/>
                            <w:numId w:val="6"/>
                          </w:numPr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504913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Docker &amp; Kubernetes Certification (Planned)</w:t>
                        </w:r>
                      </w:p>
                      <w:p w:rsidR="00504913" w:rsidRPr="00504913" w:rsidRDefault="00504913" w:rsidP="00504913">
                        <w:pPr>
                          <w:pStyle w:val="div"/>
                          <w:numPr>
                            <w:ilvl w:val="0"/>
                            <w:numId w:val="6"/>
                          </w:numPr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504913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Terraform Associate Certification (Planned)</w:t>
                        </w:r>
                      </w:p>
                      <w:p w:rsidR="00504913" w:rsidRPr="00504913" w:rsidRDefault="00504913" w:rsidP="00504913">
                        <w:pPr>
                          <w:pStyle w:val="div"/>
                          <w:numPr>
                            <w:ilvl w:val="0"/>
                            <w:numId w:val="6"/>
                          </w:numPr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504913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Certified Kubernetes Administrator (CKA) (Planned)</w:t>
                        </w:r>
                      </w:p>
                      <w:p w:rsidR="00504913" w:rsidRPr="00504913" w:rsidRDefault="00504913" w:rsidP="00504913">
                        <w:pPr>
                          <w:pStyle w:val="div"/>
                          <w:numPr>
                            <w:ilvl w:val="0"/>
                            <w:numId w:val="6"/>
                          </w:numPr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504913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Microsoft Azure DevOps Engineer Expert (Planned)</w:t>
                        </w:r>
                      </w:p>
                      <w:bookmarkEnd w:id="16"/>
                      <w:p w:rsidR="00504913" w:rsidRDefault="00504913">
                        <w:pPr>
                          <w:pStyle w:val="div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504913" w:rsidRDefault="00504913">
                        <w:pPr>
                          <w:pStyle w:val="div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D903F2" w:rsidRDefault="00D903F2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:rsidR="00D903F2" w:rsidRDefault="00D903F2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526"/>
            </w:tblGrid>
            <w:tr w:rsidR="00D903F2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903F2" w:rsidRDefault="00D903F2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526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903F2" w:rsidRDefault="00115AA3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81792" behindDoc="0" locked="0" layoutInCell="1" allowOverlap="1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48" name="Picture 10004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Additional Information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903F2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Default="00115AA3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2816" behindDoc="0" locked="0" layoutInCell="1" allowOverlap="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50" name="Picture 10005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5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0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4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bookmarkStart w:id="17" w:name="_Hlk193915805"/>
                        <w:bookmarkStart w:id="18" w:name="_GoBack"/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Passionate about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automation, cloud computing, and infrastructure optimization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4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Active contributor to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DevOps communities and open-source projects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4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Strong communication and mentoring skills, enabling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team growth and knowledge sharing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4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Experience in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automating deployments and infrastructure scaling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using Terraform and Ansible.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4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Proficient in </w:t>
                        </w:r>
                        <w:proofErr w:type="spellStart"/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GitOps</w:t>
                        </w:r>
                        <w:proofErr w:type="spellEnd"/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methodologies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with </w:t>
                        </w:r>
                        <w:proofErr w:type="spellStart"/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ArgoCD</w:t>
                        </w:r>
                        <w:proofErr w:type="spellEnd"/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FluxCD</w:t>
                        </w:r>
                        <w:proofErr w:type="spellEnd"/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4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Hands-on experience with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service mesh technologies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such as </w:t>
                        </w:r>
                        <w:proofErr w:type="spellStart"/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Istio</w:t>
                        </w:r>
                        <w:proofErr w:type="spellEnd"/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Linkerd</w:t>
                        </w:r>
                        <w:proofErr w:type="spellEnd"/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4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Adept at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cloud cost optimization strategies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, reducing infrastructure costs by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20-30%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:rsidR="00D903F2" w:rsidRDefault="00115AA3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4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Strong background in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multi-cloud deployments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with AWS and Azure.</w:t>
                        </w:r>
                        <w:bookmarkEnd w:id="17"/>
                        <w:bookmarkEnd w:id="18"/>
                      </w:p>
                    </w:tc>
                  </w:tr>
                </w:tbl>
                <w:p w:rsidR="00D903F2" w:rsidRDefault="00D903F2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:rsidR="00D903F2" w:rsidRDefault="00D903F2">
            <w:pP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03F2" w:rsidRDefault="00D903F2">
            <w:pPr>
              <w:pStyle w:val="rightpaddingcellParagraph"/>
              <w:spacing w:line="320" w:lineRule="atLeast"/>
              <w:textAlignment w:val="auto"/>
              <w:rPr>
                <w:rStyle w:val="rightpadding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:rsidR="00D903F2" w:rsidRDefault="00115AA3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D903F2">
      <w:headerReference w:type="default" r:id="rId18"/>
      <w:footerReference w:type="default" r:id="rId19"/>
      <w:pgSz w:w="11906" w:h="16838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4F9" w:rsidRDefault="000634F9">
      <w:pPr>
        <w:spacing w:line="240" w:lineRule="auto"/>
      </w:pPr>
      <w:r>
        <w:separator/>
      </w:r>
    </w:p>
  </w:endnote>
  <w:endnote w:type="continuationSeparator" w:id="0">
    <w:p w:rsidR="000634F9" w:rsidRDefault="00063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02D77E2B-0638-446F-B258-431AA8344D85}"/>
    <w:embedBold r:id="rId2" w:fontKey="{153EDA13-8122-48AD-9482-581ABC906FEC}"/>
    <w:embedItalic r:id="rId3" w:fontKey="{848C3A83-E4BB-4B8C-BEAB-FD01AC68CD12}"/>
    <w:embedBoldItalic r:id="rId4" w:fontKey="{489F587A-9172-4D17-AD7F-3CCF4979023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3F2" w:rsidRDefault="00115AA3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4F9" w:rsidRDefault="000634F9">
      <w:pPr>
        <w:spacing w:line="240" w:lineRule="auto"/>
      </w:pPr>
      <w:r>
        <w:separator/>
      </w:r>
    </w:p>
  </w:footnote>
  <w:footnote w:type="continuationSeparator" w:id="0">
    <w:p w:rsidR="000634F9" w:rsidRDefault="000634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3F2" w:rsidRDefault="00115AA3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FCA606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E6CA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3A9C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A0D7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CA56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C65F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A47F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FAFB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7680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24293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3EBE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2AC5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EED9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FA9B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C4BE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0AE8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5869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F64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D2E5D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2A9C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8883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50AE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1C80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1FC3D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02B6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422F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06D9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BAE1D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B492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385E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FC07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0EB8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F827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88DD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AC3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A8EF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881758A"/>
    <w:multiLevelType w:val="multilevel"/>
    <w:tmpl w:val="F44E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736D3"/>
    <w:multiLevelType w:val="hybridMultilevel"/>
    <w:tmpl w:val="D99E3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F2"/>
    <w:rsid w:val="000634F9"/>
    <w:rsid w:val="00115AA3"/>
    <w:rsid w:val="00504913"/>
    <w:rsid w:val="00732091"/>
    <w:rsid w:val="008955F2"/>
    <w:rsid w:val="00D903F2"/>
    <w:rsid w:val="00EB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0D9110-4C9B-4E21-BBC4-246C9B6A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bordercell">
    <w:name w:val="leftbordercell"/>
    <w:basedOn w:val="DefaultParagraphFont"/>
    <w:rPr>
      <w:shd w:val="clear" w:color="auto" w:fill="002E58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SECTIONNAME">
    <w:name w:val="document_section_SECTION_NAME"/>
    <w:basedOn w:val="Normal"/>
  </w:style>
  <w:style w:type="paragraph" w:customStyle="1" w:styleId="documentparagraph">
    <w:name w:val="document_paragraph"/>
    <w:basedOn w:val="Normal"/>
  </w:style>
  <w:style w:type="paragraph" w:customStyle="1" w:styleId="documentword-break">
    <w:name w:val="document_word-brea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002E58"/>
      <w:sz w:val="32"/>
      <w:szCs w:val="32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paragraph" w:customStyle="1" w:styleId="documentprflPic">
    <w:name w:val="document_prflPic"/>
    <w:basedOn w:val="Normal"/>
    <w:pPr>
      <w:jc w:val="right"/>
    </w:pPr>
  </w:style>
  <w:style w:type="paragraph" w:customStyle="1" w:styleId="documentprflPicdiv">
    <w:name w:val="document_prflPic &gt; div"/>
    <w:basedOn w:val="Normal"/>
    <w:pPr>
      <w:jc w:val="right"/>
    </w:pPr>
  </w:style>
  <w:style w:type="character" w:customStyle="1" w:styleId="documentprflPicimg">
    <w:name w:val="document_prflPic_img"/>
    <w:basedOn w:val="DefaultParagraphFont"/>
  </w:style>
  <w:style w:type="paragraph" w:customStyle="1" w:styleId="documentclear">
    <w:name w:val="document_clear"/>
    <w:basedOn w:val="Normal"/>
  </w:style>
  <w:style w:type="table" w:customStyle="1" w:styleId="documenttopsection">
    <w:name w:val="document_topsection"/>
    <w:basedOn w:val="TableNormal"/>
    <w:tblPr/>
  </w:style>
  <w:style w:type="paragraph" w:customStyle="1" w:styleId="documentsectionSECTIONSUMM">
    <w:name w:val="document_section_SECTION_SUMM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sectionleftmargincell">
    <w:name w:val="document_section_leftmargincell"/>
    <w:basedOn w:val="DefaultParagraphFont"/>
  </w:style>
  <w:style w:type="paragraph" w:customStyle="1" w:styleId="documentsectionleftmargincellParagraph">
    <w:name w:val="document_section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paragraphwrapperheading">
    <w:name w:val="document_section_paragraphwrapper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color w:val="002E58"/>
      <w:sz w:val="32"/>
      <w:szCs w:val="32"/>
    </w:rPr>
  </w:style>
  <w:style w:type="character" w:customStyle="1" w:styleId="documentparagraphdateswrapper">
    <w:name w:val="document_paragraph_dates_wrapper"/>
    <w:basedOn w:val="DefaultParagraphFont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common-lngg-skillleftratvcell">
    <w:name w:val="document_common-lngg-skill_leftratvcell"/>
    <w:basedOn w:val="DefaultParagraphFont"/>
  </w:style>
  <w:style w:type="paragraph" w:customStyle="1" w:styleId="documentleftratvcellfield">
    <w:name w:val="document_leftratvcell_field"/>
    <w:basedOn w:val="Normal"/>
    <w:pPr>
      <w:spacing w:line="320" w:lineRule="atLeast"/>
    </w:pPr>
  </w:style>
  <w:style w:type="character" w:customStyle="1" w:styleId="documentratvtextp">
    <w:name w:val="document_ratvtext_p"/>
    <w:basedOn w:val="DefaultParagraphFont"/>
  </w:style>
  <w:style w:type="character" w:customStyle="1" w:styleId="documentleftratvcellfieldCharacter">
    <w:name w:val="document_leftratvcell_field Character"/>
    <w:basedOn w:val="DefaultParagraphFont"/>
  </w:style>
  <w:style w:type="character" w:customStyle="1" w:styleId="documentskli-padding">
    <w:name w:val="document_skli-padding"/>
    <w:basedOn w:val="DefaultParagraphFont"/>
  </w:style>
  <w:style w:type="paragraph" w:customStyle="1" w:styleId="documentskli-paddingParagraph">
    <w:name w:val="document_skli-padding Paragraph"/>
    <w:basedOn w:val="Normal"/>
  </w:style>
  <w:style w:type="table" w:customStyle="1" w:styleId="documentratvtable">
    <w:name w:val="document_ratvtable"/>
    <w:basedOn w:val="TableNormal"/>
    <w:tblPr/>
  </w:style>
  <w:style w:type="table" w:customStyle="1" w:styleId="documentsectionparagraphwrapperparagraphtwocolpara">
    <w:name w:val="document_section_paragraphwrapper_paragraph_twocolpara"/>
    <w:basedOn w:val="TableNormal"/>
    <w:tblPr/>
  </w:style>
  <w:style w:type="table" w:customStyle="1" w:styleId="documentsectionTable">
    <w:name w:val="document_section Table"/>
    <w:basedOn w:val="TableNormal"/>
    <w:tblPr/>
  </w:style>
  <w:style w:type="paragraph" w:customStyle="1" w:styleId="documentspanpaddedline">
    <w:name w:val="document_span_paddedline"/>
    <w:basedOn w:val="Normal"/>
  </w:style>
  <w:style w:type="character" w:customStyle="1" w:styleId="documentspanjobtitle">
    <w:name w:val="document_span_jobtitle"/>
    <w:basedOn w:val="DefaultParagraphFont"/>
    <w:rPr>
      <w:b/>
      <w:bCs/>
    </w:rPr>
  </w:style>
  <w:style w:type="paragraph" w:customStyle="1" w:styleId="documentulli">
    <w:name w:val="document_ul_li"/>
    <w:basedOn w:val="Normal"/>
  </w:style>
  <w:style w:type="character" w:customStyle="1" w:styleId="documentspandegree">
    <w:name w:val="document_span_degree"/>
    <w:basedOn w:val="DefaultParagraphFont"/>
    <w:rPr>
      <w:b/>
      <w:bCs/>
    </w:rPr>
  </w:style>
  <w:style w:type="character" w:customStyle="1" w:styleId="documentspanprogramline">
    <w:name w:val="document_span_programline"/>
    <w:basedOn w:val="DefaultParagraphFont"/>
    <w:rPr>
      <w:b/>
      <w:bCs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/>
  </w:style>
  <w:style w:type="paragraph" w:styleId="NormalWeb">
    <w:name w:val="Normal (Web)"/>
    <w:basedOn w:val="Normal"/>
    <w:uiPriority w:val="99"/>
    <w:semiHidden/>
    <w:unhideWhenUsed/>
    <w:rsid w:val="00504913"/>
    <w:pPr>
      <w:spacing w:before="100" w:beforeAutospacing="1" w:after="100" w:afterAutospacing="1" w:line="240" w:lineRule="auto"/>
      <w:textAlignment w:val="auto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504913"/>
    <w:rPr>
      <w:b/>
      <w:bCs/>
    </w:rPr>
  </w:style>
  <w:style w:type="character" w:styleId="Emphasis">
    <w:name w:val="Emphasis"/>
    <w:basedOn w:val="DefaultParagraphFont"/>
    <w:uiPriority w:val="20"/>
    <w:qFormat/>
    <w:rsid w:val="005049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627</Words>
  <Characters>4357</Characters>
  <Application>Microsoft Office Word</Application>
  <DocSecurity>0</DocSecurity>
  <Lines>106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Kshitija Randive</vt:lpstr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Kshitija Randive</dc:title>
  <dc:creator>Rutuja Randive</dc:creator>
  <cp:lastModifiedBy>Rutuja Randive</cp:lastModifiedBy>
  <cp:revision>4</cp:revision>
  <dcterms:created xsi:type="dcterms:W3CDTF">2025-03-05T10:53:00Z</dcterms:created>
  <dcterms:modified xsi:type="dcterms:W3CDTF">2025-03-26T15:45:00Z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d61b5e89-c5a2-4ac9-baa4-6802178261dc</vt:lpwstr>
  </property>
  <property fmtid="{D5CDD505-2E9C-101B-9397-08002B2CF9AE}" pid="3" name="x1ye=0">
    <vt:lpwstr>DGkAAB+LCAAAAAAABAAcm8WS60oQBT9ICzEtxcxkaSdmZn39m/t2HkfYbnVX1clUaEieZghc5GAGpWGUFBiWIiFExGGc4CGI4bT5pvWJxlvgBbYjdXgo8aodfJjPpV1+BWnDP6xFIHcEvKQlOCN/+lYbTSak4xBZ8k+3brTi7pB5qXuZntfJwr3iII2aa/eUSIN0afiemmx1fSLrR5ppTb6TkgWpJtyM8oaNIaRNeVngyrQs2j9R/5HSzOkAN60</vt:lpwstr>
  </property>
  <property fmtid="{D5CDD505-2E9C-101B-9397-08002B2CF9AE}" pid="4" name="x1ye=1">
    <vt:lpwstr>rv/qrh6ArfZbcUYae+rsGSvF5zCgSZF3K7N14Ea4d55SWDSQF83mbEKtERzWJr50aOwCBBuLFMHrkBMG0xxHh9ZZe3NekyWacRttUpLtgGDmyD4BwbXegTi4oPNPXjsNuV9fTh/7IZro6lk98aN+nfJRGtiHXF0YHYI42oQps641hcTlP71O2zcBeT7IxX8/pa19Pj/XcrBjoq15aAbYZAUroQtUx6HnOEnj1kJclSVlbekUKrqBa9REgQ+B+k3</vt:lpwstr>
  </property>
  <property fmtid="{D5CDD505-2E9C-101B-9397-08002B2CF9AE}" pid="5" name="x1ye=10">
    <vt:lpwstr>zRv/c5FurOiOXi2YW+l/c29qjqCTW/sOPGKNPMcsLQKYH0xF7UYBm/g0y8D+iRxuBACB504nrcJNuMYaorbulrTbI5iBGyoZZuQk7aVIfqmR0oj21u3mGs0eleJIaqhk7U7W9xyFQSdPgOJTgLq6oWPwZgvFKjjIZLnOVS0sFWiBZbsiIMNsskOqYZA9oqFsVnQaNzl79Uwxrdy0Hrp0r2LaU++RBmjA9O8tcuEOk3mfg3xJIWWH7MH/vtgPNI0</vt:lpwstr>
  </property>
  <property fmtid="{D5CDD505-2E9C-101B-9397-08002B2CF9AE}" pid="6" name="x1ye=100">
    <vt:lpwstr>IxIW0o/JQX1k6l00fJndl9xu90o/xf1lhkHgqyAlk3s0RBQxcNIM3Xwy6NO9thMJ30RDdzTL3Na+xMm3VRA591xOLh3WTIPDoN8qHavrRDDFlU9TtLViLCm94KVtOZ/TZwbW6GybZ0luqi92+NZOTO39ZZg69TjxfAHT/Daf7YnpbnalmHNRu8Lj3PmxP0OSEzHSYM0NaUjkrXgPat0N3PhUNuwsMP3EgseBIdI1aSRS9azI/pxrnSftZ2R0fcS</vt:lpwstr>
  </property>
  <property fmtid="{D5CDD505-2E9C-101B-9397-08002B2CF9AE}" pid="7" name="x1ye=101">
    <vt:lpwstr>EHRUK+cuMDhFX+vwB+OvTsWYDyPEws+SSYU7nSFWB6RTHaFwBbo9Sfi3EoduboPBOGwg/MvctcX5RkQGpWWXDa0khxvAwtt+9tf8gued17XB7ysG/YsEKMrAwdGzt4BdoLKe8KNp+6DMu+W1rM5nPO5n41D9EsIdiZOnTDDOTr10yysaTKQ8iG1MZ0/DmltrfiTwlj93Rt/CTne5OLbR0EwpuSuiqyTV+K5zl2RwpnUimPKf4h0KMXBkjY6jC6P</vt:lpwstr>
  </property>
  <property fmtid="{D5CDD505-2E9C-101B-9397-08002B2CF9AE}" pid="8" name="x1ye=102">
    <vt:lpwstr>KyhoqSUqPAKHKPBX8qNpbbgbsp4eCPe3wwZr+oTBEpSCQVBvZEtps9kn+ZlTApRUB4JQtGyyZ7a8Y8oxAVGqUNhv3KGS2srTuo1obUW6xe8MnGKaoBoTGgti0642kkV8j+vZTZtJTAe+mhytGxDRSfLxcY/PxzD5WEfAzfV2vFPokNz+HM2G1wUcN0XBoXqKNndOypWLRaqTrUViGvqp6Tm9ziQHAKW/UoczWsq73AKG/tQ0hsYCJWA3AzmM+Vx</vt:lpwstr>
  </property>
  <property fmtid="{D5CDD505-2E9C-101B-9397-08002B2CF9AE}" pid="9" name="x1ye=103">
    <vt:lpwstr>PkyxZ2N2WMXMnxKmD6ec2qsBE7aXANd9+mP27NawKVFP/G9zjWnOkmhMP8WD41NZdR/NhTf5gGTVQX56KC8mjBrU9BOAhvhG6eBKtIcYeF1xyCN9dIUO9+d1Cbk205A0N1DPVG+HE0s62o7tjDuIrzWeN1+X8s6n49vrnffHSCvID6swVJaZnrbi+bq2/9tnOWHR36GzsRvh21zcCjOr168RmN/lFCeyW/0Y1RqTFPAuqAKAdCRl7YvogbzB4mH</vt:lpwstr>
  </property>
  <property fmtid="{D5CDD505-2E9C-101B-9397-08002B2CF9AE}" pid="10" name="x1ye=104">
    <vt:lpwstr>A7UFulGn4ZRsqDkpTqfCpFSF/GuS6p7AEOPcNaWxbT2vy6FvV+7SOk3n3NfKoYY+mMiCF7+bv1jwEUUndVyQ1sILfngnCOk2DaAXbWp7JiLfF70NUR2FoYf5VSx4Ncuq+vvUWDxDW7l7MwxM9rxPfBZcJW7Xsq+uOVKGqtVREjSe3YAygVPYBqVtJZJnHyAKHqu89midkowHSgomioOi8OgsOdPbPrbJI5+HlGX1LWnL0iHXIZqp/qBgZTDQuH8</vt:lpwstr>
  </property>
  <property fmtid="{D5CDD505-2E9C-101B-9397-08002B2CF9AE}" pid="11" name="x1ye=105">
    <vt:lpwstr>qognt+f6K+6KowU9ZrK0qPIRytVzuaOckHLWGqpqTDZtc6xFFkaE+UTxnTmbRPcCnyYR3FzvXUf8T+Lp9pUgjFLmFavFoCasjfSkpI2/FvqRdRmyaVDVf5Bo/oCR4ZFIWQ1CKfYJuGPrv9VBz+MIFdnFKRuMtnuca8zxrbXTcvHEubr+Vpf50YfC2wVB++qVSgcg9OhhRGm/vfLOn+Em7id9A0CzfxhI9LBkpwuZy2pm8y8Hf0j76WuKoehz3C8</vt:lpwstr>
  </property>
  <property fmtid="{D5CDD505-2E9C-101B-9397-08002B2CF9AE}" pid="12" name="x1ye=106">
    <vt:lpwstr>XtieR0ls3bJrWiBZd+k876QhJ6vG3H7F1uc6ufI+abEmIbINw56ZlpRFlW9k6fEIRTg1+FAwSkzT5+zEe69EyuTE4bA/jpR+8DGJVnPUktQRRjkhNO9xHUvUWFndpNFyXIeDupf/8BZ87e0QxpAAA=</vt:lpwstr>
  </property>
  <property fmtid="{D5CDD505-2E9C-101B-9397-08002B2CF9AE}" pid="13" name="x1ye=11">
    <vt:lpwstr>E0BBMi5yGMyncdOMyu1E9Cvmou0lPWiktdzKFWqtUQijgfs5cytwEccJMUfHpp0CaVc4BQb/kWKfvDrdb+6wdMDK/+mUP4MJuUDzh8CUZjQyDrGNmhIyCergRqGRVAHnM/rF21nNpDgUDGowtOQAwQc7cjOjjZlMbgGsEX+nPzVDSq6FxoCFn8ny3zKYoYQRGULeVL0WrVQNYLauojy3hwFfsoenY/3wZg+ssPxZa+DjJSikD8zLo7xzuu8g96D</vt:lpwstr>
  </property>
  <property fmtid="{D5CDD505-2E9C-101B-9397-08002B2CF9AE}" pid="14" name="x1ye=12">
    <vt:lpwstr>DDeGXe/C7/gDbG8EPCeCLZQC664p6IHCB6BvTR+i7fCN8w6+gL/Z5hrzbFL6r8KqzUF9M5DcjxP88i8CanPsQ4F77whdq80cR1FrVoPYMBXY6Qr7sa6ohT42O0W/rqTCgI2b1qPIyzz/bJn5Rg4WSvNbbfNHDoDfqcP6a6vQeIQW0paydEXSQ3pXa/8w8zm0/PIgKXj9ra/sLBCgrEdoTINxLvSLUPZuy45Gpf8BisP9Tcnixm701tgfk7o+26t</vt:lpwstr>
  </property>
  <property fmtid="{D5CDD505-2E9C-101B-9397-08002B2CF9AE}" pid="15" name="x1ye=13">
    <vt:lpwstr>ceryrqUQirQuj7V7oUrUnTE7Camcw/Ss4n2+/9/ANVESenreubcnFyGZqwndPc6qsSQVGFfeTukcem4BOcladsRg++mKU86fy4pF6oSlttSFrqgA5em5Ub61qClvLdSxy8nigPv3SEJeg5gP16E9tFy9TSV02+zUKQAmie+pM5ASNDVaQS2Xulc6hmNb8CwIr+16DUvB9jcK/JQIymNPBB996D98VLRs0socUYbOabNEKcRSihaiYSmdKmxFop9</vt:lpwstr>
  </property>
  <property fmtid="{D5CDD505-2E9C-101B-9397-08002B2CF9AE}" pid="16" name="x1ye=14">
    <vt:lpwstr>0zQ+dcdPLY86dKTDiKx49Wahj/w06gdIOjrDFcRkVMnumeL/4ykNoIVCO/k1SasogCg27AgggVpeOBcP3kYIPwZoG2zAVujJCEzu8WcRCNVN2FsjS3FeOF4S3L85dymfUaihpCcxlJdKX7kSWQFnojiw7wvsvhIGb+Jr91zL55ZYecX2Qf4GHEDFM0bxqCTm07LhjSelxb+mzDFdncJJ05j0cb62Dv/pQuKKpc+0n96/IQLwk18w767zbYUpz84</vt:lpwstr>
  </property>
  <property fmtid="{D5CDD505-2E9C-101B-9397-08002B2CF9AE}" pid="17" name="x1ye=15">
    <vt:lpwstr>KXCBOUK7Pia8WJ3a2gHVMKlwRdUqIdHy7Bbfr9gZAJuR3MfY7xr9IQAg6vC7ggdc8WZHdbKH+Cw0yC6+mlHpPwZXuO6jAuKRZBclFvN167RE1zCbow6Yq8ePyA+jfR80iZ3DKZHJlEvWW+Ve3yZa05BTRvTywjlI5DzP0SBKXRXGcgDrh3dEOWrRGzCAkjnfuERoC12D6cAUfkxe5Aosi3d7Jgp30IY8wIrbtsGn3hePtdP/PDeAqKdxdtedKQ4</vt:lpwstr>
  </property>
  <property fmtid="{D5CDD505-2E9C-101B-9397-08002B2CF9AE}" pid="18" name="x1ye=16">
    <vt:lpwstr>Td19w6oHqK3KD6TTtC21warJm+PR7z0tb1jr3MQ5Pcf3pwL3xo4jaRIt2SFrwiDMrnsJrsnVI8I0tnrpVySTQ7/WVCadF2mRljbj+T4OiaTkjrEygxHb7eOwoxYAjz5K3+RoOW/Ap1aKDR44gTZzyBFokjON/AnZnwulpmkB9R+ULj2t1msjCOr68nwH0RgE98t602unj9wov8L9p1mgy8HpvfDVZdsgp60D8gj+ffwe5BVxZvwop9lR3tYHtRt</vt:lpwstr>
  </property>
  <property fmtid="{D5CDD505-2E9C-101B-9397-08002B2CF9AE}" pid="19" name="x1ye=17">
    <vt:lpwstr>VRJre6Jbie8RQEFhR2Ljayw+nwjUM5Ti9CDrQPO1YUt15MIV6ZUq7REYb1EObjJhPZ5zox6m8jFQoPLJmR98So2Svkb1llzVvTyTiqrRy6FTzaN+v2ERuQccr+47h35n86vIJfGVvyJsb3LuOzFxhm00wM2zIUl0ltU3D9CfWc3NXddWfLCskR1+9TjZn8ZFb8EAc4FgvPpXvNN/jcXZpCTtMf5GTrxafSL1J6xkqfbFHKbphlN5fxJ5Gl6SOCv</vt:lpwstr>
  </property>
  <property fmtid="{D5CDD505-2E9C-101B-9397-08002B2CF9AE}" pid="20" name="x1ye=18">
    <vt:lpwstr>ZhMQ1vr1fANFFUJveG/IsNsy45vfi5w19F5mrwXl9BGH7NtsEPK1z/R4Szz2i81p7kxkHUqrapsWxrWp+RLrRz2f41B+j2cLTF0F0QRS/EV4rUoOESYMpxSYMh1I+z0fDiNyyvlfYb/7b+YFIC7mUfRQ1Xn39NqRbFfOVslGtzEqfmJnwydWyF8hfMmLkVRclKMaOA7zcz7cZ4WVzBn+P3Uk9XT4XeSWIrnjrtuBblQ3gjqBRk8OVnokktqKUNh</vt:lpwstr>
  </property>
  <property fmtid="{D5CDD505-2E9C-101B-9397-08002B2CF9AE}" pid="21" name="x1ye=19">
    <vt:lpwstr>pS9ypqHxBAn1J9dfb6Acw/rlVK+bCdYqXhGFJpzGJjk0eyYcwNY9wBdUdwz5j6a/EITmEi82844yD7hEA541cNTThmmrJcsbwmzMMrVsLCeJYAVl4yfBrvapFn1XT3NJl7ZsPbc1skkLaLEfHXdV58Hd+KP9FrOvTl/ZXALEBZWKjzcfDu1yZZHpgYQ7RYeRH+FlrCHXwLHfa6OCkL9pVs3lCINxtkniYxk4r/5JvQ/6zBnIHQoOyezUetAAtT7</vt:lpwstr>
  </property>
  <property fmtid="{D5CDD505-2E9C-101B-9397-08002B2CF9AE}" pid="22" name="x1ye=2">
    <vt:lpwstr>T8kJv95fZr8wbVwos/x3kJnhgpaf0pcOFPWv4Ota5UmMWIo33WjFdZoVXD6PQZOInVmkx+V6jYufWVQxy/5QeMNZoFoH69KYCZ3TuMSoykRL8hTZOGkWnoFShnkmOL1ROjOMra+JxotWJcNRRoRWCwT+jvlzL2XHKW0gAK/aniyg4OWK//OjYo4kkUynT3Qt9njFFDzvhO+i8KPApJHv0+2szG44f0qaXDrPCB7CTPVaMcn+UX9lqXcG8zskAX/</vt:lpwstr>
  </property>
  <property fmtid="{D5CDD505-2E9C-101B-9397-08002B2CF9AE}" pid="23" name="x1ye=20">
    <vt:lpwstr>wwXTrkq2BkQn5zGGVBqUJK6j34sE0eWEjo+BfPO23ksrE0Tacj8D+AQyZ5HEJiDB177dECuGJddEOBhlp+3bLO1M/Hgr0+diaH2naHioC0tZn95V3MgZQ36/1G0RRVYx2sP9hXIvs6FCHhGRKlXscBcH1+ZETnSSH3FpOiSBDu6W+okoEhrFIFiG5H+NZ0M9qynfbSWbs0onHS8YOzU7C6mcTDkes9SQ8CpGj343Hg5z0tY6+/NFwRF9f2WVJSX</vt:lpwstr>
  </property>
  <property fmtid="{D5CDD505-2E9C-101B-9397-08002B2CF9AE}" pid="24" name="x1ye=21">
    <vt:lpwstr>6zoYbjA5W0kbU0E1/b715urhEMaYQLv/aFC1kmuV1JfmL20X8+4MFGkEjYsb5oJ/vpULrHkd0zIODFBdy7lpYel/tvFscg+SbbcMfodn66+dIF3wtnIic3hcs4gKIjnU5YCsQA8DVjFkRQL7MtSW+lzz1fvgsDpGxLBoCGoACaWSub2DB8W5nsIA5cVfpqT4aSYqjGIwu9SELTT68R0gqNEAOVrbstUy/MFNUGlb3A2APmUZPk2uOlOVH9+nHlW</vt:lpwstr>
  </property>
  <property fmtid="{D5CDD505-2E9C-101B-9397-08002B2CF9AE}" pid="25" name="x1ye=22">
    <vt:lpwstr>fxueN+8Yh2emkD1xapOGo/sKECf8nEfBz6/tV6BFFH/IPBfKmZoc6BdXMIJ84U4ts3WKk11h5trM/MIDYYaGscmP2NxXsi0knmsA9KRK98jozrJyexVuC/Op7X0x/TEteQqfEv94OgI/6cKSdC6K+jfeJqtUUq+vi3o7Ja8lJ+UI5CtrtqBtSHG0jcqztRqIqLdpWYsn9Sv5HJMAF1Ha/8uVn6mRtv140Nkd7XQ7do4KhoaIncjKqi4no56wwFE</vt:lpwstr>
  </property>
  <property fmtid="{D5CDD505-2E9C-101B-9397-08002B2CF9AE}" pid="26" name="x1ye=23">
    <vt:lpwstr>VGn6F9n+N5wNl9i2OLd65FgxCCz80pApUNhYymvHCgBzGM368hHNSep925gthLUH3gK5xdX3Y6JlHC6Z2EePUmtYpboYiTvsBdVE6te0b1/aVHEOEh9R7+h9A+CGz/xe9wKZIIwjxv/mXIsmVzYkbBTkE2pQx2aqUPzTTifPaOst9xfjDVs7kI8jqydwv0FUTJbieumzKbZtsZJyoILwl/qd2m+k5J/d2WCM25CRY+MPwl7SqyxyBo2+3gcl1Zs</vt:lpwstr>
  </property>
  <property fmtid="{D5CDD505-2E9C-101B-9397-08002B2CF9AE}" pid="27" name="x1ye=24">
    <vt:lpwstr>dAzAEkuETEqtiAEV5PSs+jnjyI1Ll1a/d3Qi5hI6hh3EHZC3P5xPxbQQ29mNPgjdt8tvmvhZnPWenqPpxadh/GuSj81+kIY5tVf9VXfq9+kCzXaCZOOrQoRQpnk7KxtzkzrwF4Irnd55z9LeYIl568r3vMZ2BYt/SHef+XQw5NU14vicBB+xOIrwgnVe1lKsCfpjmZ9/jkND39sC9XjWZeajqDWKs1BiIZ5+7pYfg97yVyNyck4gAh6zKv1RayJ</vt:lpwstr>
  </property>
  <property fmtid="{D5CDD505-2E9C-101B-9397-08002B2CF9AE}" pid="28" name="x1ye=25">
    <vt:lpwstr>x/aYv6aWwbs3/+asR9u2682r/fvuCc6s+uagY3/VfvnuwEEAisONU49sePXR5wLA96F5114PDdDsWtTwC5JNb4FopSlPcec9woue7DQBZhzICOBb9FYnWrKCt+5I0PL08wjPcjPxogn4swov5jPpJpCe48oP6ufLaQ/v15eHZOyqowLqPdbMzVTVk2tW+dNnYFsXceVpUIQTQcSY8eH7e0yQ7860wTYV0vbe/IyY870Jid1YR0lIiEXOHsC63kw</vt:lpwstr>
  </property>
  <property fmtid="{D5CDD505-2E9C-101B-9397-08002B2CF9AE}" pid="29" name="x1ye=26">
    <vt:lpwstr>Z5pPDGlr6o4HmdWzkhkzEHIYK6huLLXGTlmVLoeXLYwLzol+2gHaHduxzhMC63Q6fPZ8X/IcCbvxkrVJjR9CdIYB73bGBnqPK/uwZLtSQyFL03dloiXbq0utOCSG9fbGYqjM1Fh63Xp4c2GX1Z2YYsgBgTxpsspQfNUqcU5ppFDmfPRLF/VK3x8h/olA0r3gY2KwUBwi6JQXkcp6s3kf7055jxwtTjA0rVicqHy169KRb2L80QarlHWUb3VzMhq</vt:lpwstr>
  </property>
  <property fmtid="{D5CDD505-2E9C-101B-9397-08002B2CF9AE}" pid="30" name="x1ye=27">
    <vt:lpwstr>OD1vmcpG3q0+DArdDmC00n1bYkN58zgUSHHpiW/LzjvvIyXVohRagWN60B7vDUBvxU7v+3w6vfj6cLGrwUKlIJ8PFk85032tEU970yakBOx8Kq3uOSxiwQYBcgT7I4qBy415j8ahXcaxJ+Q+DZY/h19BmF9XS6BCDrO2cm3dKwsbqFeJjXBwj4iQPsnMYABUoyYbmgdXQb97KwE92BxVuGCM6j93aScQaF/Xkl5ORR78XDDo+bSGEhxrprwr9rh</vt:lpwstr>
  </property>
  <property fmtid="{D5CDD505-2E9C-101B-9397-08002B2CF9AE}" pid="31" name="x1ye=28">
    <vt:lpwstr>cIXRjPk58c2eXZ+PxYX5VxSJONFoCtKOHZl1MksuIX1Tn88vwxG2hWdl808casWubM4jMDJwPepE2Ywk+58u99AstwIeUiTU36AKwg0NaH6xqmRytTNhWX8fyfVqLrND0ibVjSEqIAsRZDHr9uTKiWEbuEn5JwR6zrxF+U2HTk00/PP9K+750pEDUAn24k/6CfpM71bi7tN0PKlpgVUiOHD3WhXysjG89OYmXRPdaAi9o7aBLsC0YfSuzOrxrmK</vt:lpwstr>
  </property>
  <property fmtid="{D5CDD505-2E9C-101B-9397-08002B2CF9AE}" pid="32" name="x1ye=29">
    <vt:lpwstr>nb9o1gvgX5xFfEWvMy4m49uFFcmR14n/vzy0JhktfRUgXHnOeSPvv0QWaKAUjHa+IOyTwkMro1mDAt930Wa7tpgpk7NrPyGbsz7od1J1poZczl4Sse3BzJIweXmJ3zg4V0I5oFJZh8op2rvGlyQNhroAIMkyIcQ+nI/RQ6Cxucbmftf/rDrISHUzD4kb8jZ3YFRLiXr+topU9aT78D08o5/v+hgr6VhQxTGcxAEHvNmPMI5dmdbZPxIsP0e/A3u</vt:lpwstr>
  </property>
  <property fmtid="{D5CDD505-2E9C-101B-9397-08002B2CF9AE}" pid="33" name="x1ye=3">
    <vt:lpwstr>9hhBOk+IReobwaQrmYtHHJzQ9ojUd68Eic5xwjqWOWdDx87OFluHTondt4Wo1/8DZlrlpa7Xf0l+NQdCnt9+t4NVc05QSVEgMTR5HFsRcdRuibL+eZJSMVSRDI+uuvr2jqPa90OEz+f0+ejwTg2OwAligUBKTKcTo4sfW4ye5ifw3aRWdjTfWx++kPcjeBP2/xEs4vi/re+XPvXG3kRxBt3X0k0P7j57sF+1HfsSMzDHGYqtyS15BUtBFESD9Fc</vt:lpwstr>
  </property>
  <property fmtid="{D5CDD505-2E9C-101B-9397-08002B2CF9AE}" pid="34" name="x1ye=30">
    <vt:lpwstr>4LNcOi5N9FgIZW5/2y8N1AoFlivX+hhr7Kq5L4u9oxlE3O+KvKefyNJ4HB0QWhfP1H4IJtmmMnM3GhARnqS8Ve6Z6d35Xb8aSriTxpvPLt1B17VfC4s6126egzFfaTHHH9E03sGfhQ+ysDtE/nZFYvc5+tlf2Tsk8KIT5fIan4wnJisBQUsynQGRq/cPHw/hA/RSjyr5gKlQvDyPSDKBfM4edxWYhPPLsvYRDrLugL7YSdATCPgeqI3EUpZYJ6z</vt:lpwstr>
  </property>
  <property fmtid="{D5CDD505-2E9C-101B-9397-08002B2CF9AE}" pid="35" name="x1ye=31">
    <vt:lpwstr>B72HMEZf/Sa/2oxElH4b/HdBKn2j7RMKiMNXBXTOO+2RCF3m+WoUXyteiAspZDAkvPz3lQ/oPDYtiqn+NrqXiwVKry5HKvIeUSlDhfyLS/abLPiBb1CFf+7+oUnTi3ZCJL+/w5IfwX4KB6JUyjQ6jdjtHIOJSaC/RLl/UWkH7rr9BWpJLxVfoQRCyMPJ4vRy+lKyMSCJxuhWzIAWCxRQaBnLa/XRZJtPTi1LNi4Wschwid2XhQmbxThJRdIpJKS</vt:lpwstr>
  </property>
  <property fmtid="{D5CDD505-2E9C-101B-9397-08002B2CF9AE}" pid="36" name="x1ye=32">
    <vt:lpwstr>wskam0j4yYDVTOG7r8PasCVa+E5iAd7h/hcK+4O6azcoaoxsUYQcRnOVMllGlS2ogbzPbwJ9voEIuiOSoXlB4LH9YIaaoS/XEBN7AdMREOxTufYmO0r6Nc0yegowew5gmuLTGTKI/mazD4RNgfMauW1AqsqHiGoZKIW8nQRnq8CAIIYsqWH+dEULNUDtD63DweCnhrREMCt+mYQEzEZpM3LlKJX++c23EOw5en9V8HI0Je7j5UIVHCoDB9KU0rt</vt:lpwstr>
  </property>
  <property fmtid="{D5CDD505-2E9C-101B-9397-08002B2CF9AE}" pid="37" name="x1ye=33">
    <vt:lpwstr>bDD/UgFKvofV8NGxHf2nMPALqyTpUj9jYjOpGGLXCBtixvWEBEgHsi8lLp0yR41TQ5tZJWHjVRrIecCS3RBNYZpF/i0xbHsQOi0BQz5tAv3wTGvEMDukoUDUvjEKGr41+Jqs95DUwXPV+L/Oyvze7AQ+L5QcP4h0acfeFd1YqWfQLGUEdXIAFNGP4WcTCCHJc3RPD47804FMQitb5+URBsmX4WCVW8lbduuHqr3P8nhtBON0E6DMtLDayZCgXJ0</vt:lpwstr>
  </property>
  <property fmtid="{D5CDD505-2E9C-101B-9397-08002B2CF9AE}" pid="38" name="x1ye=34">
    <vt:lpwstr>pR70YHBcJDDEwm/OKjdltV0VfGdrF8IWuJWaHhnCUitGGj/dH619bK/JNncVzeYYbwebjC2Xuy2T68yRclwpKSUTUTs3NCeD9L0zfVkQEXf57jj+plJOf4BwBpWTdxgvQMumDxiHJ84twPLXp8lJoVRPK5Ztft/Q+b2pfLfnm8ZENFAiH/l3B1G+LdMalNcHmSg4iKAFrkcXl1lZicQa8x8+QMamOWdemu/wqVSfWUzd+053N9cWgZpZDLidG5C</vt:lpwstr>
  </property>
  <property fmtid="{D5CDD505-2E9C-101B-9397-08002B2CF9AE}" pid="39" name="x1ye=35">
    <vt:lpwstr>kJev3HvH1mYT7QQtcRO0e2FAdAyPSgIhOMFlUNxYJ7TaO7fkBxvw+aOUnxZeqGC9y3WayASu2g6S6UK1JQph7Bb0oVPkdKJvynCaVf2JWwnyu358AVYBU4qb3lfcafdm7QEgHKxWYrHqO+6MyVOS+p9o1eQO39/tsj5nc6oR8zZC1LWMTiLpwL/k+6x5MyeXk6LchnVZpZ5JznLzmJEdMxLJqW4qZK0lE481Aik92xJbI9gszP9D1XETkv+6PCX</vt:lpwstr>
  </property>
  <property fmtid="{D5CDD505-2E9C-101B-9397-08002B2CF9AE}" pid="40" name="x1ye=36">
    <vt:lpwstr>ucsN+8nOdPAb9EHhh+otGHw6DhSKvFt9G3+jZM5lC1OVYn74hf4jhBJEunotFe+YIM8jEtv4M1lb0ZNTiYHwccOonjrMVJPvR0xCKO3biDJsR4jKD+RVI5+iuZIYHqxASLKm6JRc/aEttslkUlYhATuaHQbEbWrSD0/LerRE1tsyu1SpgfxD8+hEikwo0VN2AMgZLdBZSLYnt/6o9XWCx7+OwtmOfOZciXC23qBgk4FVcf2a7RJtb3EaL9Cfpa+</vt:lpwstr>
  </property>
  <property fmtid="{D5CDD505-2E9C-101B-9397-08002B2CF9AE}" pid="41" name="x1ye=37">
    <vt:lpwstr>xE74NF0QEYlSZHkzXYH+jRO/KftaJw75oHAK6cI1qWOLzQSegaGeIfEf6b6F+8URCf1u1pRbIluHfpsKEHtGwP1AMWsZ0ZhmRd30hfJ2as1/3Fh72ftreqLWYz9e0WcoMb1xTfJ8DgWR/4+HcN7DuRG5a1OPD3PVAmN8XQLLA5jO6E387nw8k49DFn61HwPwpTA705pXYS7ngg5vd2gMmQLgAZRZFlC0RykGemyuf12L0UzqybUutaRHpxMhGAr</vt:lpwstr>
  </property>
  <property fmtid="{D5CDD505-2E9C-101B-9397-08002B2CF9AE}" pid="42" name="x1ye=38">
    <vt:lpwstr>osbMl0Zs5V9qP2hMdYTzgZL32KYMhKQWUd1eWgmJtozMHH1RT7gY2utZENEL0W1uqXJ+z/NR0/BEXHeCcpTbcu2Vt7ZmTO1kEBGQsi602cax0CK/6Ag/FexOCpsAhFCNfGM7HhuaUrV4atf8EvnEqrNWGjAq3TIsaUWJl4OcT8XvQtsNkIOL4HgiE6+13eogWKs0Hev2aluirDFMOV7cqYDCp8GDOWW3Eo8tPZqLeDRH83llyhOsj/G2er2orCd</vt:lpwstr>
  </property>
  <property fmtid="{D5CDD505-2E9C-101B-9397-08002B2CF9AE}" pid="43" name="x1ye=39">
    <vt:lpwstr>KpV5jnM2VKQfRqAyhOyH01FStWXiP6EBY7ayEyHpKiGnJIcWJK91Hl6cNZMfPA+D5hZZ1eFkJ+hP2sfbpQiUJmPlm9R/vQ1zzgWRB5VQhP8mOqQOmWgzvoySba8v8Li538E4nvDr7fxaSZD3OhCzLrEAKxvcilmJoTLMyVahBD0zIKwG3wKpsxq9NS49oW4YMH/3FXsjK6rHctWbFEj3aB5oaekRCKmCGWQXTVUUm4Xa2cVcQmMZlC0cGaa9UQa</vt:lpwstr>
  </property>
  <property fmtid="{D5CDD505-2E9C-101B-9397-08002B2CF9AE}" pid="44" name="x1ye=4">
    <vt:lpwstr>WdQuanaWx7Nuqb0CoEoImtP023es4N116UFpJB87GYTI0jTV0cTesf+K7VShso4cRsV+cOJ6OshNlOMGuvVz1UnBD7ADlRtJNP4GBTwi6oXlfzXs3+/2ztE1gTVTNfD+cJn+SniyHLr9d34YvWlVpNquJB7nk/U1EILj9d6HsQxMcjWFm0dlrphLirxp67wwZ4J4J8/68tlxchKzbt+IyysdSL43usgTK82d/TrmgYIMOux5gNmg2aaVbh87edW</vt:lpwstr>
  </property>
  <property fmtid="{D5CDD505-2E9C-101B-9397-08002B2CF9AE}" pid="45" name="x1ye=40">
    <vt:lpwstr>y3U1rZ8TWUvYqTMSuqpo0aJ0Zq8Lgy58QkB26bFp5nWz2LValnB2y5bJGKu0gn8A5o6VGHrdxdHXW59yoLiJezCRUwgSg4TnqMA08r2Ty7hBOGeRrP3h2oZtjin0JgPiWC2kdWLUXWX6ZXX4f19Qr2wOBefm0G/5a5RiTG8TDcG11yKLoNV+eIdcsUIv/xPSto3+YC19pF4S8kdDt2dMnW2BsZThdOP1EqZrX1f0FjXwr/eQvPNtKhwmswMHTkE</vt:lpwstr>
  </property>
  <property fmtid="{D5CDD505-2E9C-101B-9397-08002B2CF9AE}" pid="46" name="x1ye=41">
    <vt:lpwstr>1NV2uTg6CInjQDwZV4YhdaeJjgJfBiR9YyR/AAJuLcqIXOV9K+yu1ileLzaRjMZl2bAsBzUIxhLztVCPdn+kcRpuw2+Yl7oj7qAH6SkFH2MlJcixPQN6H4aLP+pvzwV3doPUKhiA6DaqN+YVjg8j3Y6K7pLrcxl3lrxo0ZtrU/oOXt/HZmPADRx/Wl569lxyy5bATuPxwRDtTwRRrKUmRz0PP4v3ca/ms34mGbl352Dg3H5w8rBSeuQglAmr293</vt:lpwstr>
  </property>
  <property fmtid="{D5CDD505-2E9C-101B-9397-08002B2CF9AE}" pid="47" name="x1ye=42">
    <vt:lpwstr>BbWDPix6syz7VlY572A0XGPPjYvwikanVBQd8FNIJPfucmM7JWwNKg4CsuzVZzzdFVFPPau7SRtaMFf17fotGV5CjxCrhvjMxWy9blt5pryBMEAJlUK1pNwRTmJWb12bppTug9GmIb8C3Q2LIBbkdTcKxSP8qF0TuqKer99BiZyW0U+6hc+AhXbsMj5J/dQoxBP8xlOjc39Ari+cE3lgKJu6MH4NunCJ9+H2pCi+Lf8JjkxTkNjJ/mBM4YvFVRh</vt:lpwstr>
  </property>
  <property fmtid="{D5CDD505-2E9C-101B-9397-08002B2CF9AE}" pid="48" name="x1ye=43">
    <vt:lpwstr>NRXpvIvVQKtZbUJeUlxQTFf1ilBPy4xt9KIq9OQfvyzFszmi+9MHZ3SDGlxJrj6M4wYl/fyB968MKu/n8yBn4P7HzgNnL+Uw/H1rp9dW4VS2GHQxhCSsD37F1u9ZNyoenhHYwnl8W7NbfIHFUNlOvrYJH61ugqx864yh8lLr+e8DOnhohdQR7eqfH49kXI4r2VdajG25Kziu2aUKnAqKH+Hjsdg13jRZ7UKqEFk/WJ8YwbSyj9febroOpd1R7fy</vt:lpwstr>
  </property>
  <property fmtid="{D5CDD505-2E9C-101B-9397-08002B2CF9AE}" pid="49" name="x1ye=44">
    <vt:lpwstr>gIpNifwB1lyMhOzWAJD/XuHCWlGDThf8G+ptvDHNTzO6rb9eP38NsFA+vpzx5KtnNIYNljp3E9KN8vzjzqhAJnrLnILcYhOrlBQk/J4qSep5YIrKHzhuDC+0Y+lnGMZmEx+MoO5zIG5G6NjvhJ008T5uOjStzVBiYz7eG+f59suUAq01PVfv4Mr19e68mKEzfW4sG5z4XXNu9Cuqh5I/3yPYYBpmX4Z7tNE1kjowVKj/yCXsIMIfJm7TWBRa6Vl</vt:lpwstr>
  </property>
  <property fmtid="{D5CDD505-2E9C-101B-9397-08002B2CF9AE}" pid="50" name="x1ye=45">
    <vt:lpwstr>Uw+wJ9ZWqdU9awr8jr9fOhqJZdfHDTbGTgcpqlAnfDKW/y7mjpY9Bcx0d+NugnjusIL76WNlqluCAk9N5x372J4+e5aXz8skwuU+hnW2AtwVbrw7A1/ui9c+zQIj/OUyRojWXAgxtGe/I4q+4Fz15CQcBk/jKICwU/kAJO54Yk3f+gAQ7u8DsGuMk/oRtCKeAwNIBeXLHoBTx/YgukosAweYOA/+ygmY+ubn7YAAxCIp3NigjIqrECEEVpe0uxy</vt:lpwstr>
  </property>
  <property fmtid="{D5CDD505-2E9C-101B-9397-08002B2CF9AE}" pid="51" name="x1ye=46">
    <vt:lpwstr>RWrF9rC0vYpVCZLk2HsjWOTAChn3jpWZcYsMfiCPBuHv+nbrCb6ljwFzSDrrTc0RXjRZi6p7NR83fklwhhzSOU9B84SRWvHje142GAU8TQJHxas49IdxS9ZNwxRkFkYrDx/NbhQMQ0axjtgZL8ACrZzPAWnqW7Brak4w4w/PbnHLOBbWQX5446iV0ZaVpDR0i7KsJ7EyTizb0aMOtu5zzVaf/w6AtIOPZ1jEaxSe8o9ukEhblAA96H8t4MTH3C9</vt:lpwstr>
  </property>
  <property fmtid="{D5CDD505-2E9C-101B-9397-08002B2CF9AE}" pid="52" name="x1ye=47">
    <vt:lpwstr>V7hZEJa10dhBRMPqOWE9gHgDGufLNJoJbCzv++70RHatwFTfzFzuSXK/LL8p8YnJ6nbSefRGz4Hm7pcqjx1i/vXkvnurUhcf1d0+bf5Z++Cov7b0aLS5K3Pvj/uPWz8Jfjc+4Xj/RutMKzgSF0CAekst6irUPPPp+sHgdgnbE10h6bQeUdCXluVrqw3mcqSLqSLStxiC+Cb1ZH3MANIYBwL5KPs+mn4AJ/PookrdxLK4Mzhv/AVGGhRU18Ub/XV</vt:lpwstr>
  </property>
  <property fmtid="{D5CDD505-2E9C-101B-9397-08002B2CF9AE}" pid="53" name="x1ye=48">
    <vt:lpwstr>RAYggPnR1VIDQGhGHWwSu23DKYAIGopzIl2Cp89VIh3zmF+M9jGAcaAhkCEkq8ouLmr0Fv78g+gCX8GE5fRBv5LfsfszHCvxjyjHlrV0v/PatYsrqcJnfEaFgComZ5SLxGXOCVGo86QtfFfe6FnNCh039gj3oAniklbk6IZ1fqG4X8R8EeqHipY9JXOp97qsY4Zm5r64xFsto4gnXhp3ahI7GLpBM6/a60fgYQaqpDqE6I/w/PYibIto2pkDa4w</vt:lpwstr>
  </property>
  <property fmtid="{D5CDD505-2E9C-101B-9397-08002B2CF9AE}" pid="54" name="x1ye=49">
    <vt:lpwstr>91kZPNZnoMhlhWkP8i/QifOZoZv06DeqyHexfgMHiW0/f+QSvxR0tmMWs4kyA276F6Xx5XK3g+QXT39yYga34u5qvTf5iR16C/VHAnRQYPo3BymZO3pVgJFDvC8kCEhPjmzP2k3W0rYTgH2WTbV/n8tQ4uvU77GwZFPUgWfQlXwsvTahX6bNmChEtFWb17n1z043+d88ZNBvfqyExFpZhXIjhA1BZXuBDPI8Jv1PMiwu/fjbJiPvC5DJG2nfQe8</vt:lpwstr>
  </property>
  <property fmtid="{D5CDD505-2E9C-101B-9397-08002B2CF9AE}" pid="55" name="x1ye=5">
    <vt:lpwstr>Ah+qr0rK9eJV3BE5Gn/ocO7dUbeeO+v2IOqhDqPOf+j2t0Ij0d6o12H/yFb4BK94mPo/DYwsAcFXNUZxCwYqdhWpGe0JevYPZVKxgLUDig6+UWqICed5Ku8ZuJDKfKbzURCgpve/uzoVmdpE4lbT6LwgxWTyRgClmOFIDiolxxRbe55nb+0ca9/kig/NGfHrzpfcr4CTV2a2P1nlOoxvC6fs+MdaVhCrfs3aUAL9P6xt7VMCBGSAkJxCkJpaWLX</vt:lpwstr>
  </property>
  <property fmtid="{D5CDD505-2E9C-101B-9397-08002B2CF9AE}" pid="56" name="x1ye=50">
    <vt:lpwstr>yvdxwTTOCzeH7S5jfzea7iwOj9AuOVjuLqRWx/Te2JMs0B69+ImLs3YEVlL3Roo4HclKuP7PrldcuzcEyHwinDqzzXWblCJ4vyJ6lqwRUs1btzRTqyyf7ppJkpg+s1gODFB+qF5TUAl3QHhMRSPywF5NwAmKP0d/Un7WeG/Ui0hazUII0hzwbpUCI7vUGNJSiuFGiwTep5RsEffWDTBj5a/J7ZuN2Nj+EZRAkC1U2uM3Gwo0wMbqK43rFq1yp/3</vt:lpwstr>
  </property>
  <property fmtid="{D5CDD505-2E9C-101B-9397-08002B2CF9AE}" pid="57" name="x1ye=51">
    <vt:lpwstr>D9uxo9uFcT2f8o7kTATMh/hknlJ8pnzMo3xVzv654kxkeKq4MfrRoR6p9HUH7tVF+QGeGQ8XdnaU/5quGd5AhzeEA8ZFTtkRr34c35NkL7LvXjCoZ7E74U6f7sAToTQFG8Zxyj1wMDBLX/ovdWv9fQr6I8gp0urBLrFlLpM2CRPaUWVsqAMVvTDdx7BjtzHoZt2wiMFmWubn14IX1GXFMPYYBymrOeuepuItpIt+f7yccKHdeA9K+ruQHaLMFra</vt:lpwstr>
  </property>
  <property fmtid="{D5CDD505-2E9C-101B-9397-08002B2CF9AE}" pid="58" name="x1ye=52">
    <vt:lpwstr>89DO9u4H3ObbN7RYJBkoKkj5P01k3oqlKVvQXGRHhv5npq7z+owvKjMIShHxplvZ9HP7jMC/52z+uqUbRZ3fXJag3QtAQt9XjMnUTlpZBruBny9pJkGiPiBwxLDeBysFlN+fi9rwr/bRPRbvQEJpTOEMxcWhKSLjDFzIRF/RaBDpZeeC9NTOi7v3E17vCZ28Rrh8++wGerbd7o9usfav+0vCOMK1AxOpsJNex468blXwaFIIIPeX1h0KXTjCunj</vt:lpwstr>
  </property>
  <property fmtid="{D5CDD505-2E9C-101B-9397-08002B2CF9AE}" pid="59" name="x1ye=53">
    <vt:lpwstr>cwlXPQRrSSB9npL1o5Eczl0/GLhcN7dv3xd+LMgJ8SB31heFEOeErHbpGAIpDIyfLMQQ5Hx36fC0noMRmaytuZvDN81fvtOY/j/xwhZbqDSB7XvjAgrfK4OHiX5Filtyl1y3AFazKCaaS8GakhmPzKilk0zx9kk+OqppQlMaSifUr0aNsrpp/o9TpUyqHowyNVo08d/C4XerER8XH8oCzJA9xI4k0ia8mi6JR4pQ13pj0IpRbqfJL6mre3R4CF5</vt:lpwstr>
  </property>
  <property fmtid="{D5CDD505-2E9C-101B-9397-08002B2CF9AE}" pid="60" name="x1ye=54">
    <vt:lpwstr>NdEGLzEd6/EkFvxjRB6MqMpmfFHeALTbRinK45C0hMkikMztYd8pLtcxS0xwb/hcvnOj5Mo3WBqZnOV1GTCyz90wCLJ3LuWXrYk0lbGr+1S111Zvbr6zYJZT8FaxeDX+8X758Eup1zBeQR4FZfbo9+8rfF+13u+VBIIxhKVRLK1PP4mWwMMUYSsSEm4h9h+vMy3SwhUEyLx3qp7+8VFZ+u8LZCNApBBMTd72pyIGk89nVG0B3xOToJAjWgKMPhv</vt:lpwstr>
  </property>
  <property fmtid="{D5CDD505-2E9C-101B-9397-08002B2CF9AE}" pid="61" name="x1ye=55">
    <vt:lpwstr>f/lgI/H3OgNhYOur3KygsmQwl4ILNfxV7V6tTJQiOSxQjPU8N13ttAhobUfv6T+q9AvT1CGFG2taP49CDIG5TkxReP2uwIsoI1eVfK+U1fRb0ChrJn9sT5uCEOptSUcdD9TFvw7v83cBI/3N1Ndq2U6Xhw8q9Vjr+QRzAqM48FOvOrvekiEvqSoMV2jc3YzJtgTk54F/iv0o3eJtSeh4AG+wnYDbnIVjY4eJ4LwAf2JT9Ct96CZ4boTe5TlVmjZ</vt:lpwstr>
  </property>
  <property fmtid="{D5CDD505-2E9C-101B-9397-08002B2CF9AE}" pid="62" name="x1ye=56">
    <vt:lpwstr>ngjvvxkgIHIe7PrswtYYmhwF1DrjtFuvRsNe6xwqmsdOU2KRyUBuYJukFh3+M1iBH1wFkWgwSmYiG//48Iax31+7eJ5BQyJAZS3OTvanBFPQlOhJSFr36uGPzemf6BDx5W9/5Mz6MMFAv45U+yj/Zvulkhox+eZ5g8IgSUjumvqazR7ilksQoTmWye129IC608MAmT7KkqCoDajd4kitBLXpgTt8WNzMXqZHEo+vq8eDoM9yHJYbNmcrW6KKCvB</vt:lpwstr>
  </property>
  <property fmtid="{D5CDD505-2E9C-101B-9397-08002B2CF9AE}" pid="63" name="x1ye=57">
    <vt:lpwstr>Gr0tF5maG4CErAOHgYjknSZguu79SOhiJpXdzhkZ5vcxe/GPd31QeoHGFx2VwgmbRv95BntUQhZXb4TWGmR0cVziTh/odBxufDokvQAxvwMgdReM5YcVqlgrwHae8UsF718h1t8KiAMPyvmNFsrFClCZBkInngoMvRvQyDz4g6pw7jC7i5o6aS+rHqD73p26NGdfInM8RCbWH/UCGqe99l1bB4Dlos9hm/Q2TzUmhk+HVX0N8qnFMtPgG8izZGU</vt:lpwstr>
  </property>
  <property fmtid="{D5CDD505-2E9C-101B-9397-08002B2CF9AE}" pid="64" name="x1ye=58">
    <vt:lpwstr>1YHImxciZyKPuaFDp4G+avxShd43t48W+lm8nYi05m35OCXQc2f9tvyoYdtrq32DpE63lm2M1LZ1/Rh8yl0MpyIo1cCHO8XIkHkzOcnvYLA+NsDqjJup98ji93SW/DdaQfyeWw5HmdffoRcXvxtZYIne4Q7AbA3jEzgvwEHG5pZzCTxCxcSUV/IBbaJDm+HDJGDfxXVvxZz1bN9pVjOMKKAEbAq+WRIjCdnggadlwU++O58hC+cLXEobn0enx0F</vt:lpwstr>
  </property>
  <property fmtid="{D5CDD505-2E9C-101B-9397-08002B2CF9AE}" pid="65" name="x1ye=59">
    <vt:lpwstr>9/jWnoRgE0Be4NiuHn4JsdHWiQ46jvwV9dOEZi+7RWYo/L86AdUYF21KJ2NMfx1B8SV5F0H7Cv7iSvZCW3kIcf5YzwPAy9aY6k9xBC/U3Q/zQWTOwJZO1z3eTj1kTvEZqDahPQbIHXpXD6G+JNJhIptfCQmp5jD6jiS5AIDWKs92t9mjvbQPgl2S8k8UvcCU+18EfP46lsDcz3TQstNKiJwmpPe6zHDiz2e8IobQxHL05wDrLMJbeg4yX1r0rwO</vt:lpwstr>
  </property>
  <property fmtid="{D5CDD505-2E9C-101B-9397-08002B2CF9AE}" pid="66" name="x1ye=6">
    <vt:lpwstr>AGlsOTlT6AIKAmhITYC3k8t79h9W50BD0T9LsTxOXsUhzcj4I7o91pPuNb0QjcnLuxozEnFGPqY5KVDqvOgFn7nwTOEcjygUgvcraA0zDYoLxsDxt5UGci78LJr5enXr6ozwLf3ae/jAqE9CiTvWR+FRDf5mYlQobEHGmxkckl7bhUgxWmqvHqeT4B1yc0W0w8bttR1bgO1hWpVcBCbLzOe+PDIkye+UQoSAS4PnP6no++RaEttqo1KMwsz9/s1</vt:lpwstr>
  </property>
  <property fmtid="{D5CDD505-2E9C-101B-9397-08002B2CF9AE}" pid="67" name="x1ye=60">
    <vt:lpwstr>F0Zw3SbdqYxhchf9abeba61SKh1e8Af7Kh/IBe88UV2v00AbTXIYzgzcaOqv+iDtrnjYRhKDArKTefKmo4A97QoMPed80MVvK2GSMFIp0o9iv9tJKH7kVdrnJtN2Qca/QbObvzTUZVM6YtDdo1Qjn1CjQQ3UFyuObCB2H3ZVQfKE5o6jfH8cgQmaezVyVZJY3l8/49iWFKufWF2Ptw35VFax5mMGMh5kC9ILO0wfIqc3SyKJ/XmvMjW7B5ouQ+i</vt:lpwstr>
  </property>
  <property fmtid="{D5CDD505-2E9C-101B-9397-08002B2CF9AE}" pid="68" name="x1ye=61">
    <vt:lpwstr>NpogqK5K8U5gWjEeFIYUFzj66swkvEjZUfnr0DW7UOCDhRxgXYfnnyF+29dK4wRIiMbTo2kdw+c+iSn000oWWE/KXtgEbSwqKTlLC1l8BKta6pLOpsDwsk0RLMyBtQP+eibL5W0R9c3lcWSdat4GbpCbavxrMIUvbWaPAozgVBFGQ5YPGsjboBzS1OoUZKl539qVXRqk2DL2XHhFw90X8I4esETA/8z9CXBWuPsFHF8QxOaEMpApWccsLS335sR</vt:lpwstr>
  </property>
  <property fmtid="{D5CDD505-2E9C-101B-9397-08002B2CF9AE}" pid="69" name="x1ye=62">
    <vt:lpwstr>5h+Mhe6ORKHtW/AzDS2I0AOCLtAkJNSiEgFTYIUrYJwzNGcvnMIYAe45cITrNnyrrlQ52CGiWekBdwmryowDr9gZKY5i9/xtQl125tn0XaCUNtGcS8F9XrUvoOYT6FsGD2759SD4zYm+DvHDi2JqrhAstOu9zrRrf9gaUjYlLzxCw35XxAeciEocVr/lP/o/Uu5EgdGf4DuJOj8hK0CfEUFPCoVWJByESGl/bZ8rF2zgSp/tS/cY26p45o6/xNR</vt:lpwstr>
  </property>
  <property fmtid="{D5CDD505-2E9C-101B-9397-08002B2CF9AE}" pid="70" name="x1ye=63">
    <vt:lpwstr>XCZTec0NgeZlSQfcwFlUssZEGpT2zQ/p+a9jsMXlKpe752QQMTGpLR1imWuiBaQjguiw59dZezuuvK1QC4IiznVosj3bOc/Wh6lTpFqCNXiFbP8igmixVe34vZ+cHb92XZIVRmzhk/aavWbFKcniigC5ZHEHUJiqwRArbbBVePAGjMVfFS4E4hsArqAgwu4A7JYz6NKoa7VbtFsNVpYZdu28X7U9bS8L4AeYekZXkJ8fAkZ7eFdjdpSXp9Q/XTu</vt:lpwstr>
  </property>
  <property fmtid="{D5CDD505-2E9C-101B-9397-08002B2CF9AE}" pid="71" name="x1ye=64">
    <vt:lpwstr>a+aNJoqqwusxvDcefZ6SvU9U4a0VZUR3meKiJjIv4ml9S/tKf76M0lw2Mf9G87QUfDCjpqPkEtss4Ug+WZihOt6/rDbjn8M5C68RLE4HqhX+rvjgniqGFl4FZG9uS4yh6t+TbRdsxB03pLwgpFcnoU8P4W0rkka56lCrZsofPvbR2fDpX/uS0N/ijlYlEAt7ycDFUH93W6k2I5ZxnId/QR8pxdDm7Ow3Lc/dOz0WwMek9GzDYXp8UwxIfD7Mqy3</vt:lpwstr>
  </property>
  <property fmtid="{D5CDD505-2E9C-101B-9397-08002B2CF9AE}" pid="72" name="x1ye=65">
    <vt:lpwstr>iPKM5zYIe2pE1s7mrtMDHRBImYWVMFDSPRQT8Es4UQsMpIVo5DZz9IkHVPqw2+qoPoW9RdeIv/xtPWiVSWRJ59pavJon0+40mxvtTGTU1QnUUoE9P8BBfVEPy7U8Mw+JqkTzLB8nFzCwj0J3t/wIvq+MfXfTgamJx1jOKp1JL9kKDCKkjpyEPwIjsm00Sq5u7ShbDfPjAH2+IyodJluI4WCo9Ky9SJlvrbTton4vC3ZzWpb2udhuEc7v3/Ur/dH</vt:lpwstr>
  </property>
  <property fmtid="{D5CDD505-2E9C-101B-9397-08002B2CF9AE}" pid="73" name="x1ye=66">
    <vt:lpwstr>wEB4Or+9XQZ+FCbo4o7MOspwiFA3wF8o0z3WhW5i8msywBLw0RHMqaI8xIXf68EOCsK4AmTcosUfzX8/zZD1uKiUIK413AUP1l68GQhE2DRk10GU8vTg8dd9N60pz1rPTi1Oh/FZxFtqtAFEUHRANNgMZv4O5OD3d3Rv/zJsAKVXXP2XsFqFXO9rrf0E3s+gO8stSvXdYmLa8dNutbO1t4svJ+l2z6K/PZYOXJFlujJZXfBhAwSmvT6bM2EbtSD</vt:lpwstr>
  </property>
  <property fmtid="{D5CDD505-2E9C-101B-9397-08002B2CF9AE}" pid="74" name="x1ye=67">
    <vt:lpwstr>CVe5gykxfsTKmTAYROCyuSnQXzSzRHJBsAoR1snw5EDxytQSkA/jQLLaUa9IFFNn45N5ubXirislFBMD50rb0zHkHqlX7IaS2XLSA1Kfo5l3PZKoR3P0X4xYRqcn46RssjZI40AC3IJoAs4vjrlAjJ4G7jWWKW3+wtZT7VcgiCvSYwmDI4jVsrUVD9eOrSCfuqTDp3JVi17VIb9jmJYxZANcJ98ncknlaK5cOHKVNTYAZjqQbNXhGO/jUC+8m+P</vt:lpwstr>
  </property>
  <property fmtid="{D5CDD505-2E9C-101B-9397-08002B2CF9AE}" pid="75" name="x1ye=68">
    <vt:lpwstr>r36LtZb7OjhxTX/PO5/phR76i4HAO26ZwqM5Hzt6TCUhOJlIaSWmzjkMk7IzFoGUdd1yZsTv5tBzdByTH4eiKTvYW95vOKuhjzJw76Enx2ofdFDWY2FKg2Ve8OgVzDW88pEX0reCkRfzHoTR4JQGfs6/DDbXLUl+4SM1qbrr/Ipc6PEsEmOAU0Rra2Wbrzqdlpee3S0tvXBoqDbKVegwcB8R4tqu8IpiIbUrSoDx3Ei1NYAIATlL6bSYGkdGtnl</vt:lpwstr>
  </property>
  <property fmtid="{D5CDD505-2E9C-101B-9397-08002B2CF9AE}" pid="76" name="x1ye=69">
    <vt:lpwstr>Xh1Mbw/YDGmys+QWOwJglBpjgWt9ct7HZ24sbt+hcDoMUfHKFaHeCtZWtKQRl9gPiMzBAFQsfj01hjUOoLn3jpKeWc1AsCb8wc4sz/wwzboib3bAukoGfMdcFLG53fQSa9JiVuLYaidIGqfJnSWzjq7RhzQwHCKDIkPgbKRRcYCXxbMaMsDEwK3ZdRDMa9485L7+5jbKYRF775FcQGNkTleW6h1YJSc2mqn7hKhmwn6AjFGkFO/+9bmZFM8KH1M</vt:lpwstr>
  </property>
  <property fmtid="{D5CDD505-2E9C-101B-9397-08002B2CF9AE}" pid="77" name="x1ye=7">
    <vt:lpwstr>42Af8WJ/XrX9HZgtcvt4OsZj+6yyTjc/sV0TT8Tv/s6dRhQCMJU9DGoTMjtgE8SGAqmq264IzXcsDaD1fZMCHEOc9yhE+0yn5vVWCnhImodyqcCKs1C03rI3BPw7JVl9Li1ZL3lwBHrcAJqqkmBhavQJ/mqH+KrXVQw2eA8saQXzN2RvbZmLA8vX4l+hNNt3g9jEKUGVKr2VP447AO3/pl1d7yJTPvbQ6qaZ13ldMv/oQXbDGxhDtTTIk58591Y</vt:lpwstr>
  </property>
  <property fmtid="{D5CDD505-2E9C-101B-9397-08002B2CF9AE}" pid="78" name="x1ye=70">
    <vt:lpwstr>BDI2ug8jh2+ibVx13A2idCikCEuJTryarc2Edjrg/UVJtpjzYs9zWXBX518qPc96mSpYQGo+x0AYx6V08Uy7o+s+rvtvU7KDdYirENRmMLdhfJ5lOuAzppG5+DHD5p+unoIorDkP5V1CRDHY0GUzQCPv66Ye49KmPUwKEyyGIOxjME3oGwTl3YxResPRuEdXPX6ubcGOjahv78TQryrEj7q287W1Ea+E030iwtvRl3qH8otyK8He0h1bTb7nFyr</vt:lpwstr>
  </property>
  <property fmtid="{D5CDD505-2E9C-101B-9397-08002B2CF9AE}" pid="79" name="x1ye=71">
    <vt:lpwstr>kzY6PCiWcN/4a73VfM2OPZr1A3/KbhwG+yd++YFYtcgZ+GXoQaBu0tkQKLkhzPu55Kgz5C5+FHmODTwk5//DO5hX8LKxo9D0h3kCmGWBU/4EfBO3ggvMwbV0NRZz34TV5prMW2tAspzh430i3AvaGs3W3UT3u6qFEn1q+BVkuDzEERCpu0JX4AjrkwxaycD058I0RdHyITO3QtX+ars1+zD59F/I1ABWRroNJANJQl/GK86DMoW+ToKU2FG/WpS</vt:lpwstr>
  </property>
  <property fmtid="{D5CDD505-2E9C-101B-9397-08002B2CF9AE}" pid="80" name="x1ye=72">
    <vt:lpwstr>XY79xD4yUZwGBl3aFssEhkyUr0LSoPrcyK08lNz90icjWYzy9pMpls9qD8f9Jnu9mc87aJdj12yaeJujECeiiGEElmfkRgrPcDaWjs/mepR3O9/BfVmrdgaSC80WiFrN79rZnMczMpckt+9AWVPJSfC4QCuweihvmdOQGxl9UTXfVGU5qX+/fAO8lB2VhQnSJZJ/8qP/hALBcl45aXwsiKewWBQBYHYu6XvK61lUS+JpCyXxN+WCGAG6PpOV3xq</vt:lpwstr>
  </property>
  <property fmtid="{D5CDD505-2E9C-101B-9397-08002B2CF9AE}" pid="81" name="x1ye=73">
    <vt:lpwstr>0gGB+8RO/ZjIQjojnxosWelu3NeliCXR4A9EXfNmPyvk0A3sOB/As1xKaZzAHf225hnKPqU/LIWpibEDYzOmjlH3e2DhjxHTlQAOgKE5IGaw5wzKB8p6wysRQj5+sVRE2ne+J2xkUfOhEdNqzjRjOD1e3T0Q2yGfsto5xXehSFd098Ee3J9dm9sWN9kz6khngVO0kDm5OIwf61D9I27KS1rU6rjO1tEB0j84X3K9A6Je/f3ahJW12LBB1elubVI</vt:lpwstr>
  </property>
  <property fmtid="{D5CDD505-2E9C-101B-9397-08002B2CF9AE}" pid="82" name="x1ye=74">
    <vt:lpwstr>PUSTbIXdtc2gwrTgvJWmd62W7Iitg4cHTaTTDIYAOlQgRJ54AXxdvWvY5UkcSKGP3Rydzw/bsOmnrmDi7XwYD4CGbm8eZpeDS5Ks8oC+huRDtpx6k01WLfc8gcr3G7WyEBKI0vr59hMYweqeRWEyetWFOorCWdVKFwL/msdzR7hr+LtMNZ3PFdUcaLOEHhMbCCQOS6kbN2tYYOeRgd+ykqrPhbIg/Y7EJhrXpceg+Bths45hRJF+m1BoQ3HdP3J</vt:lpwstr>
  </property>
  <property fmtid="{D5CDD505-2E9C-101B-9397-08002B2CF9AE}" pid="83" name="x1ye=75">
    <vt:lpwstr>NFrYwUK1zzXKfFRUkigxL9LLzPPmKV8XXZymUQ+KYBexoL+aeAlghr+N322N3RkJbINqAu7QOSd84aBH/ObaZFKY3A8tI9/8eEOYiucN27BgFw5wwYmrGF19orMRC4n+ki86w0mqiYPWMOgytB61bItCPp6YrSrBoyBPLbNtSPGjKSfuYO9Dxcl624jLudV5vNZf0kb6WR30gY5r5bRYgLkJZ040Bz1vYolD09aiWqPA98XCnPaAyAVoOrZ6+jP</vt:lpwstr>
  </property>
  <property fmtid="{D5CDD505-2E9C-101B-9397-08002B2CF9AE}" pid="84" name="x1ye=76">
    <vt:lpwstr>UR/Q2EXD0rujkcqFQdatARVirlEocDSHOWax3mOsPxSPuOZuKoRefX6tUgG6WOrCt8xNpzAlj/AwVB2Jz5RceHO98i/BjNK7RcCebbIZ7Z27ZP4LWliL26bVoCUOCyW/PNbv0IzW0H+B7Jg3Ccs/CwespbTUIinUuGYlZaEFFFIPymX9CM8+KvHpAdseB/ZO+i7StTaI7CMRO1pRNE35JayYqoOORtqQZTfrLTivEb0Z+diOHIA1TqCrP5foTav</vt:lpwstr>
  </property>
  <property fmtid="{D5CDD505-2E9C-101B-9397-08002B2CF9AE}" pid="85" name="x1ye=77">
    <vt:lpwstr>vhisgZB6jzvtr/aK4UaztgxShQpVvHiT1z0TUZlmTh6ldUHY+SVXxLZFR2qXGJhut8zeykFPjagiA0y7RGDA4mJ79JV28fD8kVZYQdgz64icQidfyyk39vrUJ3krTMmeP43IX9juCu79Kk93nwW/Nv2rbhg5CA7ZeCnx8aBKE5d4x/LqAjy3KDSeLvqVFi0xH0nWMcUsdHY+L+fDSAaBRaZGlppm3GbGoAbh3srMb6XaF9IOmlbyePKzEs8NnvR</vt:lpwstr>
  </property>
  <property fmtid="{D5CDD505-2E9C-101B-9397-08002B2CF9AE}" pid="86" name="x1ye=78">
    <vt:lpwstr>XqnM4q9698TQbk4zYmR1VDnxkLyO/Fz2VuhTHylfZKMnr8tls1VQjXg2wI9MFQnuvpcUN6VoUnnSfFqQchugy3I1VJ1g+RYoKFKpaGpuovHuy/9LZx2KcFslkOZBzjoPDCWp/3b7bi4Lz4evF1nWBBrxhsHPWT/n3fiRKqkMjxbOwR9bV6leC9NZxazGbgHSKHTACa1x7c68d0nOCxeFYQ8PzrKuK0V5d1y5+Xme8m5YqWDz66lZarupLfHMwwl</vt:lpwstr>
  </property>
  <property fmtid="{D5CDD505-2E9C-101B-9397-08002B2CF9AE}" pid="87" name="x1ye=79">
    <vt:lpwstr>AdI7KHjO2vqNDwp0cUtpbunkZ+NvY3HoNasghnWbcJPWFj7Dv20nCsYr0kuseqoQtSaPCEGsnyxGNG6tTMmClzrgB7QV/SeU74/74NTEtK4Hc9NO48XtaWxtI0EMwpeLGGcbMuiK88z8Fw7QfNVDXStaszpDAMvIA1GYkW7CnTSzBkDSmV+JlOwnYyaP6jaG9aJqvABgtcOIi0jaWkxhxT5I/uR+vOo/r534fqQXz1pMHJzpMZaB4GqlztgalZN</vt:lpwstr>
  </property>
  <property fmtid="{D5CDD505-2E9C-101B-9397-08002B2CF9AE}" pid="88" name="x1ye=8">
    <vt:lpwstr>MDxxI8Iz7xUX1ePxCg1JnkhpIzARUDXbCSHIK0KHHjfGXJ/Brer69/nqoCs8tgDWhWueFn43mjWocpW7kLw6HLpvIZR2EWCxrWzVgulwrGXd/PDDKc0GpMAeX741rGcA7R/NVpcNm75IslObNYRJON5AL0URHryKUBwCVrp/CafK8t2q+gNqiH2n9gXGu3ezIRuH5ocgeuqPb4S5gCYZJ6sUUvoxjg6DsOABjqfGDQoKSaXNfiL9wcmWca/4+o4</vt:lpwstr>
  </property>
  <property fmtid="{D5CDD505-2E9C-101B-9397-08002B2CF9AE}" pid="89" name="x1ye=80">
    <vt:lpwstr>rPAuOaVJw5VIRI/ZnVaJY66zNem8Y8vZ+YPnkfkH7YUWPiBUgxmg7Kee+3O8Ax+NOZuMuP0XaLS3CzqrnL4UZyDHUz7ThxDDTccOy2NwxBYUsEoWaAe6k8sEcAk3COyPT9AIHqGfyM0Xw6TjGrzrz9qo42j71WoiYU7ERgrKvWmTDDkLI+YriZoybOp9kbjfPVfcM6J1DcPuKxBzbP51OYXDQsOGVRnujkn7SUCV5/mqEUfSDBUY0Ux5rSqQEPB</vt:lpwstr>
  </property>
  <property fmtid="{D5CDD505-2E9C-101B-9397-08002B2CF9AE}" pid="90" name="x1ye=81">
    <vt:lpwstr>x2t1sWhtY3v1WEwzlyVh+G+a2optQqwEKiQgoBovVTTp4oiS2Dapl41DiemDfmXpEwNPn+KDv7mYNQO4UzD/HZtCUNxSaKRrCOrVm+LmVre9SoyFnbRvXhnQZq/x2z0BRrhw/u1kq2OMD5nZrJMjJbPszY+s2z/6eJgrdj+wQF9PA/JsmXzDg41KLivLj8d5Bpj9g8po0SZ0rreLPoYy4V73vKsNopU+M0aYJbH5UsBc2YqriuJgJKTW00vE0zB</vt:lpwstr>
  </property>
  <property fmtid="{D5CDD505-2E9C-101B-9397-08002B2CF9AE}" pid="91" name="x1ye=82">
    <vt:lpwstr>BKJ5HsV1Qvw7PTK339ZOr14YDLvMscwTN2Y2F8+/O7TJ0JCc3DUwE+1HPbW3wIPJ/Lmx7vwhrp9Mo0UvdjVwtqJST07vpMCIQpLRGCCPCCwnY9ht9ETLHMnvinpS2c3Oplp1Eov04TNge8i0pwawSMKRahdF+0dvHvA1b8xVWFJT8/L1+Ly5b4fPfKX4k7lc4Honc3Ejv7gy2FT7pkTHgrBABhWPGzKYFQXL7H0pj8VouLvyURcOp34Wk3VxusW</vt:lpwstr>
  </property>
  <property fmtid="{D5CDD505-2E9C-101B-9397-08002B2CF9AE}" pid="92" name="x1ye=83">
    <vt:lpwstr>zFIhYSBplhiSO+1ZnADFQqfYTEn5NM4VVv9AfR+wOkN4hwihjP4c7ZoAIOf+TqNh7S0uyx77IIsMvLTQlhVbNkHQqW67Hc2eSfvscN3GearSEHIwltFDJjK9xUqauHdYzIhJEM1PESYIBgXAceAM3w8qVa6hxzzYIqfnNoU2jBdVqFEfHvxXDaz0dboUyaSUuxD8yHT5z4d4EpGOcfb2toZ4N29LlBeTSgUi50tr5P6TLJ29LvJU230uePiOKp9</vt:lpwstr>
  </property>
  <property fmtid="{D5CDD505-2E9C-101B-9397-08002B2CF9AE}" pid="93" name="x1ye=84">
    <vt:lpwstr>aT1GPpQsdofxCE9WY4F6a/l3hffnaYLLAiIZTvohLQwt8L8L85rSjI6FSAzcO+74M/tyjwnkDbJS3+0jW14SyJPxk7UEPfONAgd0m1U/dYAudJI6RbAaQBKlnrLGGLCsAi9zPu+35gRX+OVboC9GpdWW+EjGBPRWs0TSs4hYVkvd7RhMhfvEvPhcZGEim4Qq+pntJIo6jyMBG7Eh0FYP4GqdvBtjQ0uZe7vq/mqoaFYx1NL3ZCFatIYr4/ctAid</vt:lpwstr>
  </property>
  <property fmtid="{D5CDD505-2E9C-101B-9397-08002B2CF9AE}" pid="94" name="x1ye=85">
    <vt:lpwstr>3GoV3DNDMxd+9vKRYFXE6fzj89NG9G9IoLI8eRgBiEAhxd7F2p0JVQGcOhZpEkbh+9BSr/6OS7GkxXF8XL93NGKr8cv9MVKUx9deV1Csh+X5PQpYaDByOzX3+PuOzfr+kt09RdemoHfX0zLzP1dXqngShjmx2zzsBms9Gv8KhD2jaV0/v1wxmpbLFeqqxSlxC5SvLDSz2pM9/NgTBiciYeJzKPVuu5ttOFjAegYZMw7rYs+fz0d+la8wESJ3ytd</vt:lpwstr>
  </property>
  <property fmtid="{D5CDD505-2E9C-101B-9397-08002B2CF9AE}" pid="95" name="x1ye=86">
    <vt:lpwstr>DPKm2IlOmsIr/BWDyx/IJxRSSlKKL799zQxRd5NxP0g1oXua5ko9o3Fi+s6kskSr9+lOp5MNalPSl6GT2ftye0GNruRoLQq/Yk350HZ70S9xHmv92dqcnqAo+my2F4tpU2Y0aQWLhvm7Ye9H7rb1I27H6AMVgByGqIRGK+EPNMZYJIc27NcQGXPsO2OWsvyjIAn9EupyW7zsmzMpCIUb+KqD5Bmq2QQnCUvIWD0ccgNerOQ0luzoFL5v1CtLaYS</vt:lpwstr>
  </property>
  <property fmtid="{D5CDD505-2E9C-101B-9397-08002B2CF9AE}" pid="96" name="x1ye=87">
    <vt:lpwstr>+N5lP1Vv4gzmyLgn+/Vn22w8VgUzkdYAJJtxXBHBkm/Dp3FGpKhV5G0PXUdo+MdWl4cR8a5LEuaQ0HbUgVmH3K+ZinmbbnyvPVPdQX7vMAf67ODV5GhwNQBKuQEVscxVlLOX0fFgiJihDL2Ny5myz04bvL9OEqsE9Jr1aq1KCAgYu88JZYGMThN5yepGZWLur3fAzBd+QC3JxuQ9Iqu2z+36I2rXivJI7/QkX433koAmuUQF8zV/rW/kLPuyNrY</vt:lpwstr>
  </property>
  <property fmtid="{D5CDD505-2E9C-101B-9397-08002B2CF9AE}" pid="97" name="x1ye=88">
    <vt:lpwstr>0xMcF6hwo//dGv+FJpU5wi1cJoRkHjDA4BDlSpceUsQ1znVZGxmB8dh3Eya4I6UBXYSDtfn6VqL6oycWCwM4xnCuwz0NcnjpzSFCusJIyw9wcjB6fr65oIzr4K8Ue83yAZRCPgfrueCmE/Dh6ga0Ui1f9Qf0Mor/Mjb1hCSByiXIxV6NIeagbh2cvFyJyT3HWH7Qz0BbnZriPiwcOQdJltHUPAVZVRP4cEDehX76lFkUbhVKuFkwSrDg/VDpjKQ</vt:lpwstr>
  </property>
  <property fmtid="{D5CDD505-2E9C-101B-9397-08002B2CF9AE}" pid="98" name="x1ye=89">
    <vt:lpwstr>mupFC21b9ykxmnz6fiXHBtVilyjW01zQRxPiGL4+GUgZbg30G7fsB3ywdd0MM9Ri3VIyQrPh8XhEdnPca+BEHzCbPjp+YFrqG25+8kyB2Afz7VYxO0Trj2jnRIFZAiUYDSFsHwRVGuTkkdmtMENbgV86sx2s+I/VAFpdc0B8bP6bBTGI2D0WLuT6gqApZn82JCX1/d1YXoDeqUfI9PbZeni5xqP0UJqSOzkq6PHlS+GzE4/P8yJafXJEwGXtWLe</vt:lpwstr>
  </property>
  <property fmtid="{D5CDD505-2E9C-101B-9397-08002B2CF9AE}" pid="99" name="x1ye=9">
    <vt:lpwstr>ZvNk+IzTSL6LEtD4Mz9z9s79U4hpgCW3Hx6OPRkMIr+nt7zev6mAv1wVjCq/HmZkWRCBqhjLUuzV2ac+qke8el62w4hQ5dwpEs0iZxvx14OxI18NJ/E7sJH4DZnChYQFV+5wQr3EtngraxZURUpE17lqRf0OVDEW/n7bi+JG7QW4+ChddMybOqctVufqT64YvIvK1OUezzBgP9B1MXAntwgHWhpFXDEvir0CUMejSSK7MVhgM0X5oSq9tH180Ll</vt:lpwstr>
  </property>
  <property fmtid="{D5CDD505-2E9C-101B-9397-08002B2CF9AE}" pid="100" name="x1ye=90">
    <vt:lpwstr>kwIeJZ6odVl+eNkg5PyVLf6Ohv6gBoNFTI/DR3JW/mUG5NTCUGFd3AJbW5w50AdxhEqlPSR+Qzisojx/MTdcIYTzYljbxHiApLXv88VaBsmyZmzT2AOiYJURzI7bhhIDrwYKqgeG2LtLqYKIilOIJBHB7kOY+JwVpYzY18F6mlnMuL8CiiRD/0QBZB2WyrxU5qy6MZMaqv7R4EBA4h3Pw4Yy5hz1LT2eUbJ8LDb8QOX0wUOpVHJ5bAFnGPXDKVd</vt:lpwstr>
  </property>
  <property fmtid="{D5CDD505-2E9C-101B-9397-08002B2CF9AE}" pid="101" name="x1ye=91">
    <vt:lpwstr>oC/TlWVOaXQbPSndcUPVKnIs2VfVvScncv/HnPv4UOKK9qUd2x+DLHcU77bkYYixxQPqwJQddf8bB+Gk4VPuv0YsTdVnADioHtDI/DZ43DErLKLoZIhfE2vOkvySnGAYFWPrDSojL4EvrFZ+Ki1hVrNaBJ4bNrek0A2eZ91AIbPK2rEhxhybE8WfoYUgWcBCsRtmE+7L3W5Z5K2OA3uH39h82lvKYDjjQy2s0xoyPhGT2AeUKF3ZFL+NlX/RFpl</vt:lpwstr>
  </property>
  <property fmtid="{D5CDD505-2E9C-101B-9397-08002B2CF9AE}" pid="102" name="x1ye=92">
    <vt:lpwstr>FPJ7hFG1/Lickxr5qfTW/52N5LKm7BsZxLkA+6cM7MRDzUayqBD50XgOHKDpLrlFB0k5gMAu/DaLIeBcGhUGKKXB4gaeSaXDFtIRjfFW30Jpzy+HLHFe0huzrI8FLckgL3F6XugD0QLVgnJwlZpOvQPlx48FMcTG+AE1nLtu8fYdQrht4x3bmxyVSL33eMH1j9HmrDJXhUbz16Cvs9SCYMDMgrpctEaOpXo24stKotP4gE3AoPBE8C7SRSqZxzq</vt:lpwstr>
  </property>
  <property fmtid="{D5CDD505-2E9C-101B-9397-08002B2CF9AE}" pid="103" name="x1ye=93">
    <vt:lpwstr>L+PlFFasB8QP0HvR7vlNlA+1FAlSiMqRFJMxLA2DkCQeASI+1b6kCRZnz7vKXJ5EEKRj3ADulg4uo9ggtloQ0WjKOdow6a71Nc5Un/5YjLtA2ARLBlFQ0ihT4b77lbeeXTF4bNDSS7AE2Z7nfPPX11kI5bFXhEWHcQWDIiuyFxP1suG7xZUY6Of14Wg/TXqWrrVqxnuIhH2Ay3es1Qa8uIric+ooBVR23SKyZIQp3T0oFnPeuk4PPvutes+LV+a</vt:lpwstr>
  </property>
  <property fmtid="{D5CDD505-2E9C-101B-9397-08002B2CF9AE}" pid="104" name="x1ye=94">
    <vt:lpwstr>qsQi8ZisXGf4mTRZbDqOSiv36VWz9YHuxk6b0ILVjbvrou3fuAKhkAeWBidl1yx3zU8XIyKIQuveKayXXBqoAbfqcC/+lcDb1KY/iC20c2Bmb3niZ7z4HGeNU/R5Xfjc0IP6lQFWLTbpPlzQUjlnifn5fmnIO/dcSGbf43FYjdSD/KlZfm9yOlpppBawaBO+U8UP6ZVWyFosrHwRyPG+p50mjwpDE7K81CGp6ITHJv4tnBk+x7sBQ1suRFRXjLd</vt:lpwstr>
  </property>
  <property fmtid="{D5CDD505-2E9C-101B-9397-08002B2CF9AE}" pid="105" name="x1ye=95">
    <vt:lpwstr>Sx2GUvTMPh5xRozopqH/eStiipLGodUGpA39J2aV2nx3Yo0bRhy3W6c4LqKoB8e8i+h11jSwoGisp8fl7uXGanSoDu2VwGkiXS9ZR83KUAAzU/MFnGJLCBTVwSREf1a3PyuQqVty2irhiByrirg8KbmDFQgpfhdnDgEc7aIgJHA2vFQgNU5NEQYYKwBSapNN7jr95DkTtiLmCm1nN5h9jJyBf582nFwJzBZuEYsWgDVg/hj9HzgQnNhNDK+e/bz</vt:lpwstr>
  </property>
  <property fmtid="{D5CDD505-2E9C-101B-9397-08002B2CF9AE}" pid="106" name="x1ye=96">
    <vt:lpwstr>OfpwjpAGW7ADkq0kSkvbhNChPzMWcyNgWLJnKozNLqZHGvkaL4MeWrGfsKLSRmuva2BVvw3CuRh3ckD5z1cMwv1qIAa4YG1juiGLzhcdGjFP745xLT8oh9q6GkXxILt2Z628MeNRsA4BPab9naQEytJhcfz1FF+OtQTfSJW+lmqtRnIaDV6V6Tth2/YtomDoPdesMhLriQlJUS+c/2QmtnOj6QGPXyENB9+ecGo5RA5DeApj5RKVoXoun4XyG38</vt:lpwstr>
  </property>
  <property fmtid="{D5CDD505-2E9C-101B-9397-08002B2CF9AE}" pid="107" name="x1ye=97">
    <vt:lpwstr>iygHGbjWwWqsgTIQ9Z6EwOCeq+JtvKf8LVaQItZhpla4Cv079wl/KIK70IpoxcXdxsmVNxtCAtOmr5sCR9cLWb8hIBiKmC89Bfpxh4zicqtOEGxsAYdtlSHz5NRbQ+EJ6R+DgwtyMzP/k53S1WAa0Ch1xlFi1Q2GWpE22n6FdMnYOGdRZuoXcrCdvX6NK7AxaNAHXFYLJNcRUCl4Bno8I/db1C9w5sMslln3zXTr96GRLLvx0gzh6iZHIjDfpsp</vt:lpwstr>
  </property>
  <property fmtid="{D5CDD505-2E9C-101B-9397-08002B2CF9AE}" pid="108" name="x1ye=98">
    <vt:lpwstr>T9LqNS854+EUM4n8wXxc57b4T3w7J4P/RVUdejYWdvVAAsbEAHwnVRt0UEMvAEwVA6rdfV+vHPVlqfgmL/JmLHYl7t3iA1ZqBsj3zn9HYjuI29n4/85sqdDNuEvqhVOZTM4nb51HkXIEjYlQ8SoVWgmHoIIkoAFLiKL41EYSM93ccZIT6vBBHC+/GnK0vfO4XfzRX2zVKCJyHJn6No/PHWBFAAzXlfjK1Gds3GdfCDVuxxkWoAGFEvO6vafmeTt</vt:lpwstr>
  </property>
  <property fmtid="{D5CDD505-2E9C-101B-9397-08002B2CF9AE}" pid="109" name="x1ye=99">
    <vt:lpwstr>VmytkPhpqpjGvxfkxHfacj4HouHz8zS3pqczG9lz1H0TYkVb2nUVim+AvtF9VIQPeC7OyiQUpOZ2CSH+uQP7kvHFUKAyLeiMwezF7icbPa3mduHTLgkAPIox16tLosGeg5UTqqng8kBOY2ORC0HQ8nFSdIc+NxhYj7HSyAJTqdJIfcOJ76Taq+jMtawEq2f0NEj373vbCt6MZoeMhIdH0UFG56k9stO7qwqgnw9CNCA18eZf4OCI62lv+P9lFbT</vt:lpwstr>
  </property>
  <property fmtid="{D5CDD505-2E9C-101B-9397-08002B2CF9AE}" pid="110" name="GrammarlyDocumentId">
    <vt:lpwstr>f4ae82295b975d7615989154a8fb9d3486b8bde45e7454bf24f835e12fa12087</vt:lpwstr>
  </property>
</Properties>
</file>