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EC2" w:rsidRDefault="00601B08">
      <w:pPr>
        <w:pStyle w:val="Title"/>
      </w:pPr>
      <w:proofErr w:type="spellStart"/>
      <w:r>
        <w:t>Kshitija</w:t>
      </w:r>
      <w:proofErr w:type="spellEnd"/>
      <w:r>
        <w:t xml:space="preserve"> Randive</w:t>
      </w:r>
    </w:p>
    <w:p w:rsidR="00235EC2" w:rsidRDefault="009933A5">
      <w:pPr>
        <w:spacing w:before="63"/>
        <w:ind w:left="2" w:right="2"/>
        <w:jc w:val="center"/>
        <w:rPr>
          <w:b/>
          <w:sz w:val="24"/>
        </w:rPr>
      </w:pPr>
      <w:r>
        <w:rPr>
          <w:b/>
          <w:color w:val="A6A6A6"/>
          <w:sz w:val="24"/>
        </w:rPr>
        <w:t>(</w:t>
      </w:r>
      <w:r w:rsidR="00601B08">
        <w:rPr>
          <w:b/>
          <w:color w:val="A6A6A6"/>
          <w:sz w:val="24"/>
        </w:rPr>
        <w:t>DevOps Engineer</w:t>
      </w:r>
      <w:r>
        <w:rPr>
          <w:b/>
          <w:color w:val="A6A6A6"/>
          <w:spacing w:val="-2"/>
          <w:sz w:val="24"/>
        </w:rPr>
        <w:t>)</w:t>
      </w:r>
    </w:p>
    <w:p w:rsidR="00235EC2" w:rsidRDefault="00586810">
      <w:pPr>
        <w:spacing w:before="42"/>
        <w:ind w:left="2"/>
        <w:jc w:val="center"/>
        <w:rPr>
          <w:rFonts w:ascii="Calibri" w:eastAsia="Calibri" w:hAnsi="Calibri"/>
        </w:rPr>
      </w:pPr>
      <w:r>
        <w:rPr>
          <w:rFonts w:ascii="Segoe UI Emoji" w:hAnsi="Segoe UI Emoji" w:cs="Segoe UI Emoji"/>
        </w:rPr>
        <w:t>📞</w:t>
      </w:r>
      <w:r>
        <w:t xml:space="preserve"> </w:t>
      </w:r>
      <w:r>
        <w:rPr>
          <w:rStyle w:val="Strong"/>
        </w:rPr>
        <w:t xml:space="preserve">+91 72195 27499 </w:t>
      </w:r>
      <w:r w:rsidR="009933A5">
        <w:rPr>
          <w:rFonts w:ascii="Calibri" w:eastAsia="Calibri" w:hAnsi="Calibri"/>
        </w:rPr>
        <w:t>|</w:t>
      </w:r>
      <w:r w:rsidR="009933A5">
        <w:rPr>
          <w:rFonts w:ascii="Calibri" w:eastAsia="Calibri" w:hAnsi="Calibri"/>
          <w:spacing w:val="-4"/>
        </w:rPr>
        <w:t xml:space="preserve"> </w:t>
      </w:r>
      <w:r w:rsidR="00090165" w:rsidRPr="00090165">
        <w:rPr>
          <w:rFonts w:ascii="Segoe UI Emoji" w:eastAsia="Calibri" w:hAnsi="Segoe UI Emoji" w:cs="Segoe UI Emoji"/>
          <w:spacing w:val="-4"/>
        </w:rPr>
        <w:t>✉</w:t>
      </w:r>
      <w:r w:rsidR="00090165" w:rsidRPr="00090165">
        <w:rPr>
          <w:rFonts w:ascii="Calibri" w:eastAsia="Calibri" w:hAnsi="Calibri"/>
          <w:spacing w:val="-4"/>
        </w:rPr>
        <w:t>️</w:t>
      </w:r>
      <w:r w:rsidR="009933A5">
        <w:rPr>
          <w:rFonts w:ascii="Segoe UI Symbol" w:eastAsia="Segoe UI Symbol" w:hAnsi="Segoe UI Symbol"/>
          <w:spacing w:val="-15"/>
        </w:rPr>
        <w:t xml:space="preserve"> </w:t>
      </w:r>
      <w:r w:rsidR="00601B08">
        <w:t>kshitija100998@gmail.com</w:t>
      </w:r>
    </w:p>
    <w:p w:rsidR="00235EC2" w:rsidRDefault="009933A5">
      <w:pPr>
        <w:pStyle w:val="BodyText"/>
        <w:spacing w:before="3"/>
        <w:rPr>
          <w:rFonts w:ascii="Calibri"/>
          <w:sz w:val="15"/>
        </w:rPr>
      </w:pPr>
      <w:r>
        <w:rPr>
          <w:rFonts w:ascii="Calibri"/>
          <w:noProof/>
          <w:sz w:val="15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359409</wp:posOffset>
                </wp:positionH>
                <wp:positionV relativeFrom="paragraph">
                  <wp:posOffset>133460</wp:posOffset>
                </wp:positionV>
                <wp:extent cx="6751320" cy="381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132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1320" h="38100">
                              <a:moveTo>
                                <a:pt x="675132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751320" y="38100"/>
                              </a:lnTo>
                              <a:lnTo>
                                <a:pt x="6751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45A68" id="Graphic 1" o:spid="_x0000_s1026" style="position:absolute;margin-left:28.3pt;margin-top:10.5pt;width:531.6pt;height: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132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" path="m6751320,l,,,38100r6751320,l6751320,xe" fillcolor="#9f9f9f" stroked="f">
                <v:path arrowok="t"/>
                <w10:wrap type="topAndBottom" anchorx="page"/>
              </v:shape>
            </w:pict>
          </mc:Fallback>
        </mc:AlternateContent>
      </w:r>
    </w:p>
    <w:p w:rsidR="00601B08" w:rsidRDefault="00586810" w:rsidP="00680B35">
      <w:pPr>
        <w:pStyle w:val="Heading1"/>
        <w:spacing w:before="91" w:line="360" w:lineRule="auto"/>
        <w:jc w:val="both"/>
        <w:rPr>
          <w:color w:val="2D74B5"/>
          <w:spacing w:val="-2"/>
        </w:rPr>
      </w:pPr>
      <w:bookmarkStart w:id="0" w:name="Career_Objective"/>
      <w:bookmarkEnd w:id="0"/>
      <w:r w:rsidRPr="00586810">
        <w:rPr>
          <w:color w:val="2D74B5"/>
        </w:rPr>
        <w:t>Professional Summary</w:t>
      </w:r>
    </w:p>
    <w:p w:rsidR="00601B08" w:rsidRPr="00601B08" w:rsidRDefault="00601B08" w:rsidP="00680B35">
      <w:pPr>
        <w:pStyle w:val="Heading1"/>
        <w:spacing w:before="91"/>
        <w:jc w:val="both"/>
        <w:rPr>
          <w:b w:val="0"/>
        </w:rPr>
      </w:pPr>
      <w:r w:rsidRPr="00601B08">
        <w:rPr>
          <w:b w:val="0"/>
          <w:sz w:val="24"/>
          <w:szCs w:val="24"/>
        </w:rPr>
        <w:t xml:space="preserve">Results-driven DevOps Engineer with </w:t>
      </w:r>
      <w:r>
        <w:rPr>
          <w:b w:val="0"/>
          <w:sz w:val="24"/>
          <w:szCs w:val="24"/>
        </w:rPr>
        <w:t>cloud computing, automation, CI/CD pipelines, and infrastructure management expertise</w:t>
      </w:r>
      <w:r w:rsidRPr="00601B08">
        <w:rPr>
          <w:b w:val="0"/>
          <w:sz w:val="24"/>
          <w:szCs w:val="24"/>
        </w:rPr>
        <w:t>. Adept at deploying scalable, high-availability solutions using Docker, Kubernetes, Terraform, and AWS. Strong analytical and problem-solving skills with experience in Linux, monitoring, and security best practices. Proven ability to optimize cloud infrastructure, automate workflows, and drive operational efficiency to support business growth.</w:t>
      </w:r>
    </w:p>
    <w:p w:rsidR="00235EC2" w:rsidRDefault="009933A5" w:rsidP="00680B35">
      <w:pPr>
        <w:pStyle w:val="BodyText"/>
        <w:spacing w:before="47" w:line="360" w:lineRule="auto"/>
        <w:ind w:right="140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359409</wp:posOffset>
                </wp:positionH>
                <wp:positionV relativeFrom="paragraph">
                  <wp:posOffset>173059</wp:posOffset>
                </wp:positionV>
                <wp:extent cx="6751320" cy="381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132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1320" h="38100">
                              <a:moveTo>
                                <a:pt x="675132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751320" y="38100"/>
                              </a:lnTo>
                              <a:lnTo>
                                <a:pt x="6751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E8FB9" id="Graphic 2" o:spid="_x0000_s1026" style="position:absolute;margin-left:28.3pt;margin-top:13.65pt;width:531.6pt;height:3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132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" path="m6751320,l,,,38100r6751320,l6751320,xe" fillcolor="#9f9f9f" stroked="f">
                <v:path arrowok="t"/>
                <w10:wrap type="topAndBottom" anchorx="page"/>
              </v:shape>
            </w:pict>
          </mc:Fallback>
        </mc:AlternateContent>
      </w:r>
    </w:p>
    <w:p w:rsidR="00235EC2" w:rsidRDefault="009933A5" w:rsidP="00680B35">
      <w:pPr>
        <w:pStyle w:val="Heading1"/>
        <w:spacing w:before="93" w:line="276" w:lineRule="auto"/>
      </w:pPr>
      <w:bookmarkStart w:id="1" w:name="Technical_Skills"/>
      <w:bookmarkEnd w:id="1"/>
      <w:r>
        <w:rPr>
          <w:color w:val="2D74B5"/>
        </w:rPr>
        <w:t>Technical</w:t>
      </w:r>
      <w:r>
        <w:rPr>
          <w:color w:val="2D74B5"/>
          <w:spacing w:val="-3"/>
        </w:rPr>
        <w:t xml:space="preserve"> </w:t>
      </w:r>
      <w:r>
        <w:rPr>
          <w:color w:val="2D74B5"/>
          <w:spacing w:val="-2"/>
        </w:rPr>
        <w:t>Skills</w:t>
      </w:r>
    </w:p>
    <w:p w:rsidR="00601B08" w:rsidRPr="00702C73" w:rsidRDefault="00601B08" w:rsidP="00680B35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hanging="360"/>
        <w:rPr>
          <w:spacing w:val="-2"/>
          <w:sz w:val="24"/>
        </w:rPr>
      </w:pPr>
      <w:bookmarkStart w:id="2" w:name="Programming_&amp;_Frameworks"/>
      <w:bookmarkStart w:id="3" w:name="Databases"/>
      <w:bookmarkStart w:id="4" w:name="Tools_&amp;_Technologies"/>
      <w:bookmarkEnd w:id="2"/>
      <w:bookmarkEnd w:id="3"/>
      <w:bookmarkEnd w:id="4"/>
      <w:r w:rsidRPr="00702C73">
        <w:rPr>
          <w:b/>
          <w:spacing w:val="-2"/>
          <w:sz w:val="24"/>
        </w:rPr>
        <w:t xml:space="preserve">DevOps &amp; Automation: </w:t>
      </w:r>
      <w:r w:rsidRPr="00702C73">
        <w:rPr>
          <w:spacing w:val="-2"/>
          <w:sz w:val="24"/>
        </w:rPr>
        <w:t>CI/CD, Git, Jenkins, Ansible, Terraform, Docker, Kubernetes</w:t>
      </w:r>
    </w:p>
    <w:p w:rsidR="00702C73" w:rsidRPr="00702C73" w:rsidRDefault="00702C73" w:rsidP="00680B35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hanging="360"/>
        <w:rPr>
          <w:spacing w:val="-2"/>
          <w:sz w:val="24"/>
        </w:rPr>
      </w:pPr>
      <w:r w:rsidRPr="00702C73">
        <w:rPr>
          <w:b/>
          <w:spacing w:val="-2"/>
          <w:sz w:val="24"/>
        </w:rPr>
        <w:t>Cloud Platforms:</w:t>
      </w:r>
      <w:r w:rsidRPr="00702C73">
        <w:rPr>
          <w:spacing w:val="-2"/>
          <w:sz w:val="24"/>
        </w:rPr>
        <w:t xml:space="preserve"> AWS (EC2, S3, Lambda, IAM, CloudWatch), Azure, GCP (Planned)</w:t>
      </w:r>
    </w:p>
    <w:p w:rsidR="00702C73" w:rsidRPr="00702C73" w:rsidRDefault="00702C73" w:rsidP="00680B35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hanging="360"/>
        <w:rPr>
          <w:spacing w:val="-2"/>
          <w:sz w:val="24"/>
        </w:rPr>
      </w:pPr>
      <w:r w:rsidRPr="00702C73">
        <w:rPr>
          <w:b/>
          <w:spacing w:val="-2"/>
          <w:sz w:val="24"/>
        </w:rPr>
        <w:t>Containerization &amp; Orchestration:</w:t>
      </w:r>
      <w:r w:rsidRPr="00702C73">
        <w:rPr>
          <w:spacing w:val="-2"/>
          <w:sz w:val="24"/>
        </w:rPr>
        <w:t xml:space="preserve"> Docker, Kubernetes, Helm, OpenShift</w:t>
      </w:r>
    </w:p>
    <w:p w:rsidR="00702C73" w:rsidRPr="00702C73" w:rsidRDefault="00702C73" w:rsidP="00680B35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hanging="360"/>
        <w:rPr>
          <w:spacing w:val="-2"/>
          <w:sz w:val="24"/>
        </w:rPr>
      </w:pPr>
      <w:r w:rsidRPr="00702C73">
        <w:rPr>
          <w:b/>
          <w:spacing w:val="-2"/>
          <w:sz w:val="24"/>
        </w:rPr>
        <w:t>Scripting &amp; Programming:</w:t>
      </w:r>
      <w:r w:rsidRPr="00702C73">
        <w:rPr>
          <w:spacing w:val="-2"/>
          <w:sz w:val="24"/>
        </w:rPr>
        <w:t xml:space="preserve"> Python, Bash, YAML</w:t>
      </w:r>
    </w:p>
    <w:p w:rsidR="00702C73" w:rsidRPr="00702C73" w:rsidRDefault="00702C73" w:rsidP="00680B35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hanging="360"/>
        <w:rPr>
          <w:spacing w:val="-2"/>
          <w:sz w:val="24"/>
        </w:rPr>
      </w:pPr>
      <w:r w:rsidRPr="00702C73">
        <w:rPr>
          <w:b/>
          <w:spacing w:val="-2"/>
          <w:sz w:val="24"/>
        </w:rPr>
        <w:t>Infrastructure as Code (</w:t>
      </w:r>
      <w:proofErr w:type="spellStart"/>
      <w:r w:rsidRPr="00702C73">
        <w:rPr>
          <w:b/>
          <w:spacing w:val="-2"/>
          <w:sz w:val="24"/>
        </w:rPr>
        <w:t>IaC</w:t>
      </w:r>
      <w:proofErr w:type="spellEnd"/>
      <w:r w:rsidRPr="00702C73">
        <w:rPr>
          <w:b/>
          <w:spacing w:val="-2"/>
          <w:sz w:val="24"/>
        </w:rPr>
        <w:t xml:space="preserve">): </w:t>
      </w:r>
      <w:r w:rsidRPr="00702C73">
        <w:rPr>
          <w:spacing w:val="-2"/>
          <w:sz w:val="24"/>
        </w:rPr>
        <w:t>Terraform, CloudFormation</w:t>
      </w:r>
    </w:p>
    <w:p w:rsidR="00702C73" w:rsidRPr="00702C73" w:rsidRDefault="00702C73" w:rsidP="00680B35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hanging="360"/>
        <w:rPr>
          <w:spacing w:val="-2"/>
          <w:sz w:val="24"/>
        </w:rPr>
      </w:pPr>
      <w:r w:rsidRPr="00702C73">
        <w:rPr>
          <w:b/>
          <w:spacing w:val="-2"/>
          <w:sz w:val="24"/>
        </w:rPr>
        <w:t>Monitoring &amp; Logging:</w:t>
      </w:r>
      <w:r w:rsidRPr="00702C73">
        <w:rPr>
          <w:spacing w:val="-2"/>
          <w:sz w:val="24"/>
        </w:rPr>
        <w:t xml:space="preserve"> Prometheus, Grafana, ELK Stack, Splunk</w:t>
      </w:r>
    </w:p>
    <w:p w:rsidR="00702C73" w:rsidRPr="00702C73" w:rsidRDefault="00702C73" w:rsidP="00680B35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hanging="360"/>
        <w:rPr>
          <w:spacing w:val="-2"/>
          <w:sz w:val="24"/>
        </w:rPr>
      </w:pPr>
      <w:r w:rsidRPr="00702C73">
        <w:rPr>
          <w:b/>
          <w:spacing w:val="-2"/>
          <w:sz w:val="24"/>
        </w:rPr>
        <w:t>Networking &amp; Security:</w:t>
      </w:r>
      <w:r w:rsidRPr="00702C73">
        <w:rPr>
          <w:spacing w:val="-2"/>
          <w:sz w:val="24"/>
        </w:rPr>
        <w:t xml:space="preserve"> VPN, DNS, Load Balancers, Firewalls, IAM Policies</w:t>
      </w:r>
    </w:p>
    <w:p w:rsidR="00680B35" w:rsidRPr="00680B35" w:rsidRDefault="00702C73" w:rsidP="00680B35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hanging="360"/>
        <w:rPr>
          <w:spacing w:val="-2"/>
          <w:sz w:val="24"/>
        </w:rPr>
      </w:pPr>
      <w:r w:rsidRPr="00702C73">
        <w:rPr>
          <w:b/>
          <w:spacing w:val="-2"/>
          <w:sz w:val="24"/>
        </w:rPr>
        <w:t>Operating Systems:</w:t>
      </w:r>
      <w:r w:rsidRPr="00702C73">
        <w:rPr>
          <w:spacing w:val="-2"/>
          <w:sz w:val="24"/>
        </w:rPr>
        <w:t xml:space="preserve"> Linux (Ubuntu, CentOS, Red Hat), Windows Server</w:t>
      </w:r>
      <w:bookmarkStart w:id="5" w:name="Key_Concepts"/>
      <w:bookmarkEnd w:id="5"/>
    </w:p>
    <w:p w:rsidR="00235EC2" w:rsidRDefault="009933A5" w:rsidP="00680B35">
      <w:pPr>
        <w:pStyle w:val="BodyText"/>
        <w:spacing w:before="39" w:line="360" w:lineRule="auto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359409</wp:posOffset>
                </wp:positionH>
                <wp:positionV relativeFrom="paragraph">
                  <wp:posOffset>186218</wp:posOffset>
                </wp:positionV>
                <wp:extent cx="6751320" cy="381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132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1320" h="38100">
                              <a:moveTo>
                                <a:pt x="675132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751320" y="38100"/>
                              </a:lnTo>
                              <a:lnTo>
                                <a:pt x="6751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2F295" id="Graphic 3" o:spid="_x0000_s1026" style="position:absolute;margin-left:28.3pt;margin-top:14.65pt;width:531.6pt;height:3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132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" path="m6751320,l,,,38100r6751320,l6751320,xe" fillcolor="#9f9f9f" stroked="f">
                <v:path arrowok="t"/>
                <w10:wrap type="topAndBottom" anchorx="page"/>
              </v:shape>
            </w:pict>
          </mc:Fallback>
        </mc:AlternateContent>
      </w:r>
    </w:p>
    <w:p w:rsidR="00235EC2" w:rsidRDefault="009933A5" w:rsidP="00680B35">
      <w:pPr>
        <w:pStyle w:val="Heading1"/>
        <w:spacing w:line="360" w:lineRule="auto"/>
      </w:pPr>
      <w:bookmarkStart w:id="6" w:name="Certifications"/>
      <w:bookmarkEnd w:id="6"/>
      <w:r>
        <w:rPr>
          <w:color w:val="2D74B5"/>
          <w:spacing w:val="-2"/>
        </w:rPr>
        <w:t>Certifications</w:t>
      </w:r>
    </w:p>
    <w:p w:rsidR="00702C73" w:rsidRPr="00702C73" w:rsidRDefault="00702C73" w:rsidP="00680B35"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ind w:hanging="360"/>
        <w:rPr>
          <w:b/>
          <w:spacing w:val="-2"/>
          <w:sz w:val="24"/>
        </w:rPr>
      </w:pPr>
      <w:r w:rsidRPr="00702C73">
        <w:rPr>
          <w:b/>
          <w:spacing w:val="-2"/>
          <w:sz w:val="24"/>
        </w:rPr>
        <w:t xml:space="preserve">AWS Solution Architecture from </w:t>
      </w:r>
      <w:proofErr w:type="spellStart"/>
      <w:r w:rsidRPr="00702C73">
        <w:rPr>
          <w:b/>
          <w:spacing w:val="-2"/>
          <w:sz w:val="24"/>
        </w:rPr>
        <w:t>Edureka</w:t>
      </w:r>
      <w:proofErr w:type="spellEnd"/>
    </w:p>
    <w:p w:rsidR="00680B35" w:rsidRPr="00680B35" w:rsidRDefault="00702C73" w:rsidP="00680B35"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ind w:hanging="360"/>
        <w:rPr>
          <w:b/>
          <w:spacing w:val="-2"/>
          <w:sz w:val="24"/>
        </w:rPr>
      </w:pPr>
      <w:r w:rsidRPr="00702C73">
        <w:rPr>
          <w:b/>
          <w:spacing w:val="-2"/>
          <w:sz w:val="24"/>
        </w:rPr>
        <w:t xml:space="preserve">AWS Certified Solutions Architect – Associate </w:t>
      </w:r>
      <w:r w:rsidR="00090165" w:rsidRPr="00090165">
        <w:rPr>
          <w:b/>
          <w:spacing w:val="-2"/>
          <w:sz w:val="24"/>
        </w:rPr>
        <w:t>(In Progress – Expected May 2025)</w:t>
      </w:r>
    </w:p>
    <w:p w:rsidR="00235EC2" w:rsidRDefault="009933A5" w:rsidP="00680B35">
      <w:pPr>
        <w:pStyle w:val="BodyText"/>
        <w:spacing w:before="39" w:line="360" w:lineRule="auto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359409</wp:posOffset>
                </wp:positionH>
                <wp:positionV relativeFrom="paragraph">
                  <wp:posOffset>186114</wp:posOffset>
                </wp:positionV>
                <wp:extent cx="6751320" cy="381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132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1320" h="38100">
                              <a:moveTo>
                                <a:pt x="675132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751320" y="38100"/>
                              </a:lnTo>
                              <a:lnTo>
                                <a:pt x="6751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5EA63" id="Graphic 4" o:spid="_x0000_s1026" style="position:absolute;margin-left:28.3pt;margin-top:14.65pt;width:531.6pt;height:3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132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" path="m6751320,l,,,38100r6751320,l6751320,xe" fillcolor="#9f9f9f" stroked="f">
                <v:path arrowok="t"/>
                <w10:wrap type="topAndBottom" anchorx="page"/>
              </v:shape>
            </w:pict>
          </mc:Fallback>
        </mc:AlternateContent>
      </w:r>
    </w:p>
    <w:p w:rsidR="00235EC2" w:rsidRDefault="00702C73" w:rsidP="00680B35">
      <w:pPr>
        <w:pStyle w:val="Heading1"/>
        <w:spacing w:before="95" w:line="360" w:lineRule="auto"/>
      </w:pPr>
      <w:bookmarkStart w:id="7" w:name="Professional_Training"/>
      <w:bookmarkEnd w:id="7"/>
      <w:r>
        <w:rPr>
          <w:color w:val="2D74B5"/>
          <w:spacing w:val="-2"/>
        </w:rPr>
        <w:t xml:space="preserve">Work Experience </w:t>
      </w:r>
    </w:p>
    <w:p w:rsidR="00702C73" w:rsidRPr="00586810" w:rsidRDefault="00702C73" w:rsidP="00680B35">
      <w:pPr>
        <w:spacing w:before="47" w:line="360" w:lineRule="auto"/>
        <w:ind w:left="141" w:right="5390"/>
        <w:rPr>
          <w:sz w:val="24"/>
        </w:rPr>
      </w:pPr>
      <w:r w:rsidRPr="00702C73">
        <w:rPr>
          <w:b/>
          <w:sz w:val="24"/>
        </w:rPr>
        <w:t>IoT Trainer Lead</w:t>
      </w:r>
      <w:r w:rsidRPr="00702C73">
        <w:rPr>
          <w:b/>
          <w:bCs/>
          <w:sz w:val="24"/>
        </w:rPr>
        <w:t xml:space="preserve"> </w:t>
      </w:r>
      <w:r w:rsidRPr="00702C73">
        <w:rPr>
          <w:b/>
          <w:sz w:val="24"/>
        </w:rPr>
        <w:t>(DevOps</w:t>
      </w:r>
      <w:r>
        <w:rPr>
          <w:b/>
          <w:sz w:val="24"/>
        </w:rPr>
        <w:t>)</w:t>
      </w:r>
      <w:r w:rsidR="00586810">
        <w:rPr>
          <w:b/>
          <w:sz w:val="24"/>
        </w:rPr>
        <w:t xml:space="preserve"> | </w:t>
      </w:r>
      <w:proofErr w:type="spellStart"/>
      <w:r w:rsidR="00153F60" w:rsidRPr="00090165">
        <w:rPr>
          <w:sz w:val="24"/>
        </w:rPr>
        <w:t>S</w:t>
      </w:r>
      <w:r w:rsidR="00586810">
        <w:rPr>
          <w:sz w:val="24"/>
        </w:rPr>
        <w:t>tartek</w:t>
      </w:r>
      <w:proofErr w:type="spellEnd"/>
      <w:r w:rsidR="00586810">
        <w:rPr>
          <w:sz w:val="24"/>
        </w:rPr>
        <w:t>, Pune</w:t>
      </w:r>
    </w:p>
    <w:p w:rsidR="00235EC2" w:rsidRPr="00CD7A36" w:rsidRDefault="009933A5" w:rsidP="00680B35">
      <w:pPr>
        <w:spacing w:before="47" w:line="360" w:lineRule="auto"/>
        <w:ind w:left="141" w:right="7038"/>
        <w:rPr>
          <w:i/>
          <w:sz w:val="24"/>
        </w:rPr>
      </w:pPr>
      <w:r>
        <w:rPr>
          <w:i/>
          <w:sz w:val="24"/>
        </w:rPr>
        <w:t xml:space="preserve">July 2024 – </w:t>
      </w:r>
      <w:r w:rsidR="00702C73">
        <w:rPr>
          <w:i/>
          <w:sz w:val="24"/>
        </w:rPr>
        <w:t xml:space="preserve">March </w:t>
      </w:r>
      <w:r>
        <w:rPr>
          <w:i/>
          <w:sz w:val="24"/>
        </w:rPr>
        <w:t>2025</w:t>
      </w:r>
      <w:bookmarkStart w:id="8" w:name="_GoBack"/>
      <w:bookmarkEnd w:id="8"/>
    </w:p>
    <w:p w:rsidR="00CD7A36" w:rsidRPr="00CD7A36" w:rsidRDefault="00CD7A36" w:rsidP="00680B35">
      <w:pPr>
        <w:pStyle w:val="ListParagraph"/>
        <w:numPr>
          <w:ilvl w:val="0"/>
          <w:numId w:val="1"/>
        </w:numPr>
        <w:tabs>
          <w:tab w:val="left" w:pos="861"/>
        </w:tabs>
        <w:spacing w:before="1" w:line="360" w:lineRule="auto"/>
        <w:ind w:hanging="360"/>
        <w:rPr>
          <w:sz w:val="24"/>
        </w:rPr>
      </w:pPr>
      <w:r w:rsidRPr="00CD7A36">
        <w:rPr>
          <w:sz w:val="24"/>
        </w:rPr>
        <w:t>Led training programs focused on DevOps best practices, CI/CD, cloud computing, and automation for IoT teams.</w:t>
      </w:r>
    </w:p>
    <w:p w:rsidR="00CD7A36" w:rsidRPr="00CD7A36" w:rsidRDefault="00CD7A36" w:rsidP="00680B35">
      <w:pPr>
        <w:pStyle w:val="ListParagraph"/>
        <w:numPr>
          <w:ilvl w:val="0"/>
          <w:numId w:val="1"/>
        </w:numPr>
        <w:tabs>
          <w:tab w:val="left" w:pos="861"/>
        </w:tabs>
        <w:spacing w:before="1" w:line="360" w:lineRule="auto"/>
        <w:ind w:hanging="360"/>
        <w:rPr>
          <w:sz w:val="24"/>
        </w:rPr>
      </w:pPr>
      <w:r w:rsidRPr="00CD7A36">
        <w:rPr>
          <w:sz w:val="24"/>
        </w:rPr>
        <w:t>Developed and delivered hands-on workshops on Kubernetes, Docker, and Terraform for streamlined infrastructure management.</w:t>
      </w:r>
    </w:p>
    <w:p w:rsidR="00CD7A36" w:rsidRPr="00CD7A36" w:rsidRDefault="00CD7A36" w:rsidP="00680B35">
      <w:pPr>
        <w:pStyle w:val="ListParagraph"/>
        <w:numPr>
          <w:ilvl w:val="0"/>
          <w:numId w:val="1"/>
        </w:numPr>
        <w:tabs>
          <w:tab w:val="left" w:pos="861"/>
        </w:tabs>
        <w:spacing w:before="1" w:line="360" w:lineRule="auto"/>
        <w:ind w:hanging="360"/>
        <w:rPr>
          <w:sz w:val="24"/>
        </w:rPr>
      </w:pPr>
      <w:r w:rsidRPr="00CD7A36">
        <w:rPr>
          <w:sz w:val="24"/>
        </w:rPr>
        <w:t>Implemented DevOps methodologies to enhance IoT deployment processes and automation workflows.</w:t>
      </w:r>
    </w:p>
    <w:p w:rsidR="00CD7A36" w:rsidRPr="00CD7A36" w:rsidRDefault="00CD7A36" w:rsidP="00680B35">
      <w:pPr>
        <w:pStyle w:val="ListParagraph"/>
        <w:numPr>
          <w:ilvl w:val="0"/>
          <w:numId w:val="1"/>
        </w:numPr>
        <w:tabs>
          <w:tab w:val="left" w:pos="861"/>
        </w:tabs>
        <w:spacing w:before="1" w:line="360" w:lineRule="auto"/>
        <w:ind w:hanging="360"/>
        <w:rPr>
          <w:sz w:val="24"/>
        </w:rPr>
      </w:pPr>
      <w:r w:rsidRPr="00CD7A36">
        <w:rPr>
          <w:sz w:val="24"/>
        </w:rPr>
        <w:t>Designed custom training modules for AWS, infrastructure as code (</w:t>
      </w:r>
      <w:proofErr w:type="spellStart"/>
      <w:r w:rsidRPr="00CD7A36">
        <w:rPr>
          <w:sz w:val="24"/>
        </w:rPr>
        <w:t>IaC</w:t>
      </w:r>
      <w:proofErr w:type="spellEnd"/>
      <w:r w:rsidRPr="00CD7A36">
        <w:rPr>
          <w:sz w:val="24"/>
        </w:rPr>
        <w:t>), and monitoring with Prometheus and Grafana.</w:t>
      </w:r>
    </w:p>
    <w:p w:rsidR="00CD7A36" w:rsidRPr="00CD7A36" w:rsidRDefault="00CD7A36" w:rsidP="00680B35">
      <w:pPr>
        <w:pStyle w:val="ListParagraph"/>
        <w:numPr>
          <w:ilvl w:val="0"/>
          <w:numId w:val="1"/>
        </w:numPr>
        <w:tabs>
          <w:tab w:val="left" w:pos="861"/>
        </w:tabs>
        <w:spacing w:before="1" w:line="360" w:lineRule="auto"/>
        <w:ind w:hanging="360"/>
        <w:rPr>
          <w:sz w:val="24"/>
        </w:rPr>
      </w:pPr>
      <w:r w:rsidRPr="00CD7A36">
        <w:rPr>
          <w:sz w:val="24"/>
        </w:rPr>
        <w:t>Collaborated with cross-functional teams to enhance IoT security and cloud integration.</w:t>
      </w:r>
    </w:p>
    <w:p w:rsidR="00CD7A36" w:rsidRPr="00CD7A36" w:rsidRDefault="00CD7A36" w:rsidP="00680B35">
      <w:pPr>
        <w:pStyle w:val="ListParagraph"/>
        <w:numPr>
          <w:ilvl w:val="0"/>
          <w:numId w:val="1"/>
        </w:numPr>
        <w:tabs>
          <w:tab w:val="left" w:pos="861"/>
        </w:tabs>
        <w:spacing w:before="1" w:line="360" w:lineRule="auto"/>
        <w:ind w:hanging="360"/>
        <w:rPr>
          <w:sz w:val="24"/>
        </w:rPr>
      </w:pPr>
      <w:r>
        <w:rPr>
          <w:sz w:val="24"/>
        </w:rPr>
        <w:t>Guided</w:t>
      </w:r>
      <w:r w:rsidRPr="00CD7A36">
        <w:rPr>
          <w:sz w:val="24"/>
        </w:rPr>
        <w:t xml:space="preserve"> incident management, debugging, and optimization of IoT infrastructure using DevOps tools.</w:t>
      </w:r>
    </w:p>
    <w:p w:rsidR="00586810" w:rsidRPr="00680B35" w:rsidRDefault="00CD7A36" w:rsidP="00680B35">
      <w:pPr>
        <w:pStyle w:val="ListParagraph"/>
        <w:numPr>
          <w:ilvl w:val="0"/>
          <w:numId w:val="1"/>
        </w:numPr>
        <w:tabs>
          <w:tab w:val="left" w:pos="861"/>
        </w:tabs>
        <w:spacing w:before="1" w:line="360" w:lineRule="auto"/>
        <w:ind w:hanging="360"/>
        <w:rPr>
          <w:sz w:val="24"/>
        </w:rPr>
      </w:pPr>
      <w:r w:rsidRPr="00CD7A36">
        <w:rPr>
          <w:sz w:val="24"/>
        </w:rPr>
        <w:t>Mentored junior engineers, fostering a culture of continuous learning and skill development</w:t>
      </w:r>
      <w:r w:rsidR="00680B35">
        <w:rPr>
          <w:sz w:val="24"/>
        </w:rPr>
        <w:t>.</w:t>
      </w:r>
    </w:p>
    <w:p w:rsidR="00CD7A36" w:rsidRDefault="00CD7A36" w:rsidP="00586810">
      <w:pPr>
        <w:pStyle w:val="ListParagraph"/>
        <w:tabs>
          <w:tab w:val="left" w:pos="861"/>
        </w:tabs>
        <w:spacing w:before="1"/>
        <w:ind w:firstLine="0"/>
        <w:rPr>
          <w:sz w:val="24"/>
        </w:rPr>
      </w:pPr>
    </w:p>
    <w:p w:rsidR="00586810" w:rsidRDefault="00586810" w:rsidP="00586810">
      <w:pPr>
        <w:tabs>
          <w:tab w:val="left" w:pos="861"/>
        </w:tabs>
        <w:spacing w:before="1"/>
        <w:rPr>
          <w:sz w:val="24"/>
        </w:rPr>
      </w:pPr>
    </w:p>
    <w:p w:rsidR="00680B35" w:rsidRDefault="00680B35" w:rsidP="00586810">
      <w:pPr>
        <w:tabs>
          <w:tab w:val="left" w:pos="861"/>
        </w:tabs>
        <w:spacing w:before="1"/>
        <w:rPr>
          <w:sz w:val="24"/>
        </w:rPr>
      </w:pPr>
    </w:p>
    <w:p w:rsidR="00680B35" w:rsidRPr="00586810" w:rsidRDefault="00680B35" w:rsidP="00586810">
      <w:pPr>
        <w:tabs>
          <w:tab w:val="left" w:pos="861"/>
        </w:tabs>
        <w:spacing w:before="1"/>
        <w:rPr>
          <w:sz w:val="24"/>
        </w:rPr>
      </w:pPr>
    </w:p>
    <w:p w:rsidR="00CD7A36" w:rsidRDefault="00CD7A36" w:rsidP="00586810">
      <w:pPr>
        <w:spacing w:before="47" w:line="276" w:lineRule="auto"/>
        <w:ind w:left="141" w:right="1988"/>
        <w:rPr>
          <w:sz w:val="24"/>
        </w:rPr>
      </w:pPr>
      <w:r w:rsidRPr="00CD7A36">
        <w:rPr>
          <w:b/>
          <w:sz w:val="24"/>
        </w:rPr>
        <w:t xml:space="preserve">Junior Customer Service Executive </w:t>
      </w:r>
      <w:r w:rsidR="00586810" w:rsidRPr="00586810">
        <w:rPr>
          <w:b/>
          <w:sz w:val="24"/>
        </w:rPr>
        <w:t xml:space="preserve">| </w:t>
      </w:r>
      <w:r w:rsidRPr="00586810">
        <w:rPr>
          <w:b/>
          <w:sz w:val="24"/>
        </w:rPr>
        <w:t>Tata Communications, Pune</w:t>
      </w:r>
    </w:p>
    <w:p w:rsidR="00CD7A36" w:rsidRPr="00CD7A36" w:rsidRDefault="00CD7A36" w:rsidP="00CD7A36">
      <w:pPr>
        <w:spacing w:before="47" w:line="276" w:lineRule="auto"/>
        <w:ind w:left="141" w:right="7038"/>
        <w:rPr>
          <w:i/>
          <w:sz w:val="24"/>
        </w:rPr>
      </w:pPr>
      <w:r>
        <w:rPr>
          <w:i/>
          <w:sz w:val="24"/>
        </w:rPr>
        <w:t>May 2022 – July 2024</w:t>
      </w:r>
    </w:p>
    <w:p w:rsidR="00CD7A36" w:rsidRPr="00CD7A36" w:rsidRDefault="00CD7A36" w:rsidP="00CD7A36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0"/>
        <w:rPr>
          <w:sz w:val="24"/>
        </w:rPr>
      </w:pPr>
      <w:r w:rsidRPr="00CD7A36">
        <w:rPr>
          <w:sz w:val="24"/>
        </w:rPr>
        <w:t>Implemented and maintained CI/CD pipelines for IoT applications, reducing deployment time by 40%.</w:t>
      </w:r>
    </w:p>
    <w:p w:rsidR="00CD7A36" w:rsidRPr="00CD7A36" w:rsidRDefault="00CD7A36" w:rsidP="00CD7A36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0"/>
        <w:rPr>
          <w:sz w:val="24"/>
        </w:rPr>
      </w:pPr>
      <w:r w:rsidRPr="00CD7A36">
        <w:rPr>
          <w:sz w:val="24"/>
        </w:rPr>
        <w:t>Migrated legacy applications to cloud-native solutions on AWS, improving system performance and uptime by 30%.</w:t>
      </w:r>
    </w:p>
    <w:p w:rsidR="00CD7A36" w:rsidRPr="00CD7A36" w:rsidRDefault="00CD7A36" w:rsidP="00CD7A36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0"/>
        <w:rPr>
          <w:sz w:val="24"/>
        </w:rPr>
      </w:pPr>
      <w:r w:rsidRPr="00CD7A36">
        <w:rPr>
          <w:sz w:val="24"/>
        </w:rPr>
        <w:t>Automated infrastructure provisioning using Terraform and Ansible, increasing deployment efficiency by 50%.</w:t>
      </w:r>
    </w:p>
    <w:p w:rsidR="00CD7A36" w:rsidRPr="00CD7A36" w:rsidRDefault="00CD7A36" w:rsidP="00CD7A36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0"/>
        <w:rPr>
          <w:sz w:val="24"/>
        </w:rPr>
      </w:pPr>
      <w:r w:rsidRPr="00CD7A36">
        <w:rPr>
          <w:sz w:val="24"/>
        </w:rPr>
        <w:t>Deployed and managed containerized microservices with Kubernetes, enhancing scalability and reliability.</w:t>
      </w:r>
    </w:p>
    <w:p w:rsidR="00CD7A36" w:rsidRPr="00CD7A36" w:rsidRDefault="00CD7A36" w:rsidP="00CD7A36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0"/>
        <w:rPr>
          <w:sz w:val="24"/>
        </w:rPr>
      </w:pPr>
      <w:r w:rsidRPr="00CD7A36">
        <w:rPr>
          <w:sz w:val="24"/>
        </w:rPr>
        <w:t>Integrated AWS Lambda and CloudWatch for event-driven automation and real-time monitoring.</w:t>
      </w:r>
    </w:p>
    <w:p w:rsidR="00CD7A36" w:rsidRPr="00CD7A36" w:rsidRDefault="00CD7A36" w:rsidP="00CD7A36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0"/>
        <w:rPr>
          <w:sz w:val="24"/>
        </w:rPr>
      </w:pPr>
      <w:r w:rsidRPr="00CD7A36">
        <w:rPr>
          <w:sz w:val="24"/>
        </w:rPr>
        <w:t>Worked on log aggregation and analysis using the ELK stack for proactive issue detection and troubleshooting.</w:t>
      </w:r>
    </w:p>
    <w:p w:rsidR="00CD7A36" w:rsidRPr="00CD7A36" w:rsidRDefault="00CD7A36" w:rsidP="00CD7A36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0"/>
        <w:rPr>
          <w:sz w:val="24"/>
        </w:rPr>
      </w:pPr>
      <w:r w:rsidRPr="00CD7A36">
        <w:rPr>
          <w:sz w:val="24"/>
        </w:rPr>
        <w:t>Designed and implemented security policies for cloud and container environments, ensuring compliance with industry standards.</w:t>
      </w:r>
    </w:p>
    <w:p w:rsidR="00CD7A36" w:rsidRPr="00CD7A36" w:rsidRDefault="00CD7A36" w:rsidP="00CD7A36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0"/>
        <w:rPr>
          <w:sz w:val="24"/>
        </w:rPr>
      </w:pPr>
      <w:r w:rsidRPr="00CD7A36">
        <w:rPr>
          <w:sz w:val="24"/>
        </w:rPr>
        <w:t>Optimized network performance and load balancing strategies to ensure high availability of IoT services.</w:t>
      </w:r>
    </w:p>
    <w:p w:rsidR="00CD7A36" w:rsidRPr="00CD7A36" w:rsidRDefault="00CD7A36" w:rsidP="00586810">
      <w:pPr>
        <w:spacing w:before="47" w:line="276" w:lineRule="auto"/>
        <w:ind w:left="141" w:right="3122"/>
        <w:rPr>
          <w:b/>
          <w:sz w:val="24"/>
        </w:rPr>
      </w:pPr>
      <w:r w:rsidRPr="00CD7A36">
        <w:rPr>
          <w:b/>
          <w:sz w:val="24"/>
        </w:rPr>
        <w:t xml:space="preserve">Embedded Engineer and Technical </w:t>
      </w:r>
      <w:r w:rsidR="00586810">
        <w:rPr>
          <w:b/>
          <w:sz w:val="24"/>
        </w:rPr>
        <w:t xml:space="preserve">| </w:t>
      </w:r>
      <w:r w:rsidR="00586810" w:rsidRPr="00CD7A36">
        <w:rPr>
          <w:b/>
          <w:sz w:val="24"/>
        </w:rPr>
        <w:t>Consultant (DevOps</w:t>
      </w:r>
      <w:r w:rsidR="00586810">
        <w:rPr>
          <w:b/>
          <w:sz w:val="24"/>
        </w:rPr>
        <w:t>)</w:t>
      </w:r>
    </w:p>
    <w:p w:rsidR="00CD7A36" w:rsidRDefault="00CD7A36" w:rsidP="00CD7A36">
      <w:pPr>
        <w:spacing w:before="47" w:line="276" w:lineRule="auto"/>
        <w:ind w:left="141" w:right="7038"/>
        <w:rPr>
          <w:sz w:val="24"/>
        </w:rPr>
      </w:pPr>
      <w:proofErr w:type="spellStart"/>
      <w:r w:rsidRPr="00CD7A36">
        <w:rPr>
          <w:sz w:val="24"/>
        </w:rPr>
        <w:t>Macfocs</w:t>
      </w:r>
      <w:proofErr w:type="spellEnd"/>
      <w:r w:rsidRPr="00CD7A36">
        <w:rPr>
          <w:sz w:val="24"/>
        </w:rPr>
        <w:t xml:space="preserve"> </w:t>
      </w:r>
      <w:proofErr w:type="spellStart"/>
      <w:r w:rsidRPr="00CD7A36">
        <w:rPr>
          <w:sz w:val="24"/>
        </w:rPr>
        <w:t>Robu.In</w:t>
      </w:r>
      <w:proofErr w:type="spellEnd"/>
      <w:r w:rsidRPr="00CD7A36">
        <w:rPr>
          <w:sz w:val="24"/>
        </w:rPr>
        <w:t>, Pune</w:t>
      </w:r>
    </w:p>
    <w:p w:rsidR="00CD7A36" w:rsidRPr="00CD7A36" w:rsidRDefault="00CD7A36" w:rsidP="00CD7A36">
      <w:pPr>
        <w:spacing w:before="47" w:line="276" w:lineRule="auto"/>
        <w:ind w:left="141" w:right="7038"/>
        <w:rPr>
          <w:i/>
          <w:sz w:val="24"/>
        </w:rPr>
      </w:pPr>
      <w:r>
        <w:rPr>
          <w:i/>
          <w:sz w:val="24"/>
        </w:rPr>
        <w:t>July 2021 – January 2022</w:t>
      </w:r>
    </w:p>
    <w:p w:rsidR="00CD7A36" w:rsidRPr="00CD7A36" w:rsidRDefault="00CD7A36" w:rsidP="00CD7A36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0"/>
        <w:rPr>
          <w:sz w:val="24"/>
        </w:rPr>
      </w:pPr>
      <w:r w:rsidRPr="00CD7A36">
        <w:rPr>
          <w:sz w:val="24"/>
        </w:rPr>
        <w:t>Developed automated deployment scripts using Python and Bash for IoT applications.</w:t>
      </w:r>
    </w:p>
    <w:p w:rsidR="00CD7A36" w:rsidRPr="00CD7A36" w:rsidRDefault="00CD7A36" w:rsidP="00CD7A36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0"/>
        <w:rPr>
          <w:sz w:val="24"/>
        </w:rPr>
      </w:pPr>
      <w:r w:rsidRPr="00CD7A36">
        <w:rPr>
          <w:sz w:val="24"/>
        </w:rPr>
        <w:t>Designed and deployed cloud infrastructure on AWS, integrating IoT devices for real-time monitoring and analytics.</w:t>
      </w:r>
    </w:p>
    <w:p w:rsidR="00CD7A36" w:rsidRPr="00CD7A36" w:rsidRDefault="00CD7A36" w:rsidP="00CD7A36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0"/>
        <w:rPr>
          <w:sz w:val="24"/>
        </w:rPr>
      </w:pPr>
      <w:r w:rsidRPr="00CD7A36">
        <w:rPr>
          <w:sz w:val="24"/>
        </w:rPr>
        <w:t xml:space="preserve">Built </w:t>
      </w:r>
      <w:proofErr w:type="spellStart"/>
      <w:r w:rsidRPr="00CD7A36">
        <w:rPr>
          <w:sz w:val="24"/>
        </w:rPr>
        <w:t>Dockerized</w:t>
      </w:r>
      <w:proofErr w:type="spellEnd"/>
      <w:r w:rsidRPr="00CD7A36">
        <w:rPr>
          <w:sz w:val="24"/>
        </w:rPr>
        <w:t xml:space="preserve"> environments for IoT development and testing, ensuring consistency across deployments.</w:t>
      </w:r>
    </w:p>
    <w:p w:rsidR="00CD7A36" w:rsidRPr="00CD7A36" w:rsidRDefault="00CD7A36" w:rsidP="00CD7A36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0"/>
        <w:rPr>
          <w:sz w:val="24"/>
        </w:rPr>
      </w:pPr>
      <w:r w:rsidRPr="00CD7A36">
        <w:rPr>
          <w:sz w:val="24"/>
        </w:rPr>
        <w:t>Configured Prometheus and Grafana dashboards for real-time observability of IoT device performance.</w:t>
      </w:r>
    </w:p>
    <w:p w:rsidR="00CD7A36" w:rsidRPr="00CD7A36" w:rsidRDefault="00CD7A36" w:rsidP="00CD7A36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0"/>
        <w:rPr>
          <w:sz w:val="24"/>
        </w:rPr>
      </w:pPr>
      <w:r w:rsidRPr="00CD7A36">
        <w:rPr>
          <w:sz w:val="24"/>
        </w:rPr>
        <w:t>Assisted in custom PCB design and firmware development, integrating with cloud-based services.</w:t>
      </w:r>
    </w:p>
    <w:p w:rsidR="00CD7A36" w:rsidRPr="00CD7A36" w:rsidRDefault="00CD7A36" w:rsidP="00CD7A36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0"/>
        <w:rPr>
          <w:sz w:val="24"/>
        </w:rPr>
      </w:pPr>
      <w:r w:rsidRPr="00CD7A36">
        <w:rPr>
          <w:sz w:val="24"/>
        </w:rPr>
        <w:t>Created serverless functions with AWS Lambda to process and analyze IoT sensor data in real-time.</w:t>
      </w:r>
    </w:p>
    <w:p w:rsidR="00CD7A36" w:rsidRDefault="00CD7A36" w:rsidP="00CD7A36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0"/>
        <w:rPr>
          <w:sz w:val="24"/>
        </w:rPr>
      </w:pPr>
      <w:r w:rsidRPr="00CD7A36">
        <w:rPr>
          <w:sz w:val="24"/>
        </w:rPr>
        <w:t xml:space="preserve">Implemented </w:t>
      </w:r>
      <w:proofErr w:type="spellStart"/>
      <w:r w:rsidRPr="00CD7A36">
        <w:rPr>
          <w:sz w:val="24"/>
        </w:rPr>
        <w:t>IaC</w:t>
      </w:r>
      <w:proofErr w:type="spellEnd"/>
      <w:r w:rsidRPr="00CD7A36">
        <w:rPr>
          <w:sz w:val="24"/>
        </w:rPr>
        <w:t xml:space="preserve"> best practices to automate cloud resource provisioning and reduce manual configurations.</w:t>
      </w:r>
    </w:p>
    <w:p w:rsidR="00235EC2" w:rsidRPr="00CD7A36" w:rsidRDefault="009933A5" w:rsidP="00CD7A36">
      <w:pPr>
        <w:pStyle w:val="ListParagraph"/>
        <w:tabs>
          <w:tab w:val="left" w:pos="861"/>
        </w:tabs>
        <w:spacing w:before="1"/>
        <w:ind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359409</wp:posOffset>
                </wp:positionH>
                <wp:positionV relativeFrom="paragraph">
                  <wp:posOffset>187958</wp:posOffset>
                </wp:positionV>
                <wp:extent cx="6751320" cy="381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132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1320" h="38100">
                              <a:moveTo>
                                <a:pt x="6751320" y="0"/>
                              </a:moveTo>
                              <a:lnTo>
                                <a:pt x="0" y="0"/>
                              </a:lnTo>
                              <a:lnTo>
                                <a:pt x="0" y="38099"/>
                              </a:lnTo>
                              <a:lnTo>
                                <a:pt x="6751320" y="38099"/>
                              </a:lnTo>
                              <a:lnTo>
                                <a:pt x="6751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32E56" id="Graphic 5" o:spid="_x0000_s1026" style="position:absolute;margin-left:28.3pt;margin-top:14.8pt;width:531.6pt;height:3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132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" path="m6751320,l,,,38099r6751320,l6751320,xe" fillcolor="#9f9f9f" stroked="f">
                <v:path arrowok="t"/>
                <w10:wrap type="topAndBottom" anchorx="page"/>
              </v:shape>
            </w:pict>
          </mc:Fallback>
        </mc:AlternateContent>
      </w:r>
    </w:p>
    <w:p w:rsidR="00235EC2" w:rsidRDefault="009933A5">
      <w:pPr>
        <w:pStyle w:val="Heading1"/>
        <w:spacing w:before="93"/>
      </w:pPr>
      <w:bookmarkStart w:id="9" w:name="Education"/>
      <w:bookmarkEnd w:id="9"/>
      <w:r>
        <w:rPr>
          <w:color w:val="2D74B5"/>
          <w:spacing w:val="-2"/>
        </w:rPr>
        <w:t>Education</w:t>
      </w:r>
    </w:p>
    <w:p w:rsidR="00235EC2" w:rsidRDefault="009933A5">
      <w:pPr>
        <w:tabs>
          <w:tab w:val="left" w:pos="8182"/>
        </w:tabs>
        <w:spacing w:before="46"/>
        <w:ind w:left="141"/>
        <w:rPr>
          <w:i/>
          <w:sz w:val="24"/>
        </w:rPr>
      </w:pPr>
      <w:proofErr w:type="spellStart"/>
      <w:r>
        <w:rPr>
          <w:b/>
          <w:sz w:val="24"/>
        </w:rPr>
        <w:t>B</w:t>
      </w:r>
      <w:r w:rsidR="00CD7A36">
        <w:rPr>
          <w:b/>
          <w:sz w:val="24"/>
        </w:rPr>
        <w:t>.Tech</w:t>
      </w:r>
      <w:proofErr w:type="spellEnd"/>
      <w:r w:rsidR="00CD7A36">
        <w:rPr>
          <w:b/>
          <w:sz w:val="24"/>
        </w:rPr>
        <w:t xml:space="preserve"> in Electronics Engineering </w:t>
      </w:r>
      <w:r>
        <w:rPr>
          <w:b/>
          <w:sz w:val="24"/>
        </w:rPr>
        <w:tab/>
      </w:r>
      <w:r w:rsidR="00252D19">
        <w:rPr>
          <w:b/>
          <w:sz w:val="24"/>
        </w:rPr>
        <w:t xml:space="preserve"> </w:t>
      </w:r>
      <w:r w:rsidR="00CD7A36">
        <w:rPr>
          <w:i/>
          <w:sz w:val="24"/>
        </w:rPr>
        <w:t>August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</w:t>
      </w:r>
      <w:r w:rsidR="00CD7A36">
        <w:rPr>
          <w:i/>
          <w:sz w:val="24"/>
        </w:rPr>
        <w:t>19</w:t>
      </w:r>
      <w:r>
        <w:rPr>
          <w:i/>
          <w:sz w:val="24"/>
        </w:rPr>
        <w:t xml:space="preserve"> – June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20</w:t>
      </w:r>
      <w:r w:rsidR="00CD7A36">
        <w:rPr>
          <w:i/>
          <w:spacing w:val="-4"/>
          <w:sz w:val="24"/>
        </w:rPr>
        <w:t>21</w:t>
      </w:r>
    </w:p>
    <w:p w:rsidR="00235EC2" w:rsidRDefault="00CD7A36" w:rsidP="00586810">
      <w:pPr>
        <w:pStyle w:val="BodyText"/>
        <w:ind w:left="141"/>
      </w:pPr>
      <w:r>
        <w:t>MIT Academy of Engineering</w:t>
      </w:r>
      <w:r w:rsidR="001C029B">
        <w:t>, Pune</w:t>
      </w:r>
      <w:r w:rsidR="00680B35">
        <w:t xml:space="preserve"> | 7</w:t>
      </w:r>
      <w:r w:rsidR="00153F60">
        <w:t>0.39</w:t>
      </w:r>
      <w:r w:rsidR="00680B35">
        <w:t>%</w:t>
      </w:r>
    </w:p>
    <w:p w:rsidR="00680B35" w:rsidRDefault="00680B35" w:rsidP="00586810">
      <w:pPr>
        <w:pStyle w:val="BodyText"/>
        <w:ind w:left="141"/>
      </w:pPr>
    </w:p>
    <w:p w:rsidR="00586810" w:rsidRPr="00586810" w:rsidRDefault="00586810" w:rsidP="00586810">
      <w:pPr>
        <w:pStyle w:val="BodyText"/>
        <w:ind w:left="141"/>
        <w:rPr>
          <w:sz w:val="6"/>
        </w:rPr>
      </w:pPr>
    </w:p>
    <w:p w:rsidR="00235EC2" w:rsidRDefault="001C029B">
      <w:pPr>
        <w:tabs>
          <w:tab w:val="left" w:pos="8062"/>
        </w:tabs>
        <w:ind w:left="141"/>
        <w:rPr>
          <w:i/>
          <w:sz w:val="24"/>
        </w:rPr>
      </w:pPr>
      <w:r>
        <w:rPr>
          <w:b/>
          <w:spacing w:val="-5"/>
          <w:sz w:val="24"/>
        </w:rPr>
        <w:t xml:space="preserve">Diploma in Electronics and Telecommunication Engineering </w:t>
      </w:r>
      <w:r w:rsidR="009933A5">
        <w:rPr>
          <w:b/>
          <w:sz w:val="24"/>
        </w:rPr>
        <w:tab/>
      </w:r>
      <w:r w:rsidR="00252D19">
        <w:rPr>
          <w:b/>
          <w:sz w:val="24"/>
        </w:rPr>
        <w:t xml:space="preserve">  </w:t>
      </w:r>
      <w:r w:rsidR="009933A5">
        <w:rPr>
          <w:i/>
          <w:sz w:val="24"/>
        </w:rPr>
        <w:t>August</w:t>
      </w:r>
      <w:r w:rsidR="009933A5">
        <w:rPr>
          <w:i/>
          <w:spacing w:val="-3"/>
          <w:sz w:val="24"/>
        </w:rPr>
        <w:t xml:space="preserve"> </w:t>
      </w:r>
      <w:r w:rsidR="009933A5">
        <w:rPr>
          <w:i/>
          <w:sz w:val="24"/>
        </w:rPr>
        <w:t>201</w:t>
      </w:r>
      <w:r>
        <w:rPr>
          <w:i/>
          <w:sz w:val="24"/>
        </w:rPr>
        <w:t>4</w:t>
      </w:r>
      <w:r w:rsidR="009933A5">
        <w:rPr>
          <w:i/>
          <w:spacing w:val="1"/>
          <w:sz w:val="24"/>
        </w:rPr>
        <w:t xml:space="preserve"> </w:t>
      </w:r>
      <w:r w:rsidR="009933A5">
        <w:rPr>
          <w:i/>
          <w:sz w:val="24"/>
        </w:rPr>
        <w:t>– Ju</w:t>
      </w:r>
      <w:r>
        <w:rPr>
          <w:i/>
          <w:sz w:val="24"/>
        </w:rPr>
        <w:t>ne</w:t>
      </w:r>
      <w:r w:rsidR="009933A5">
        <w:rPr>
          <w:i/>
          <w:sz w:val="24"/>
        </w:rPr>
        <w:t xml:space="preserve"> </w:t>
      </w:r>
      <w:r w:rsidR="009933A5">
        <w:rPr>
          <w:i/>
          <w:spacing w:val="-4"/>
          <w:sz w:val="24"/>
        </w:rPr>
        <w:t>20</w:t>
      </w:r>
      <w:r>
        <w:rPr>
          <w:i/>
          <w:spacing w:val="-4"/>
          <w:sz w:val="24"/>
        </w:rPr>
        <w:t>19</w:t>
      </w:r>
    </w:p>
    <w:p w:rsidR="00680B35" w:rsidRDefault="001C029B" w:rsidP="00680B35">
      <w:pPr>
        <w:pStyle w:val="BodyText"/>
        <w:ind w:left="141"/>
      </w:pPr>
      <w:r>
        <w:t>Government Polytechnic Pune</w:t>
      </w:r>
      <w:r w:rsidR="00680B35">
        <w:t xml:space="preserve"> | 64.80%</w:t>
      </w:r>
    </w:p>
    <w:p w:rsidR="00586810" w:rsidRPr="00586810" w:rsidRDefault="00586810" w:rsidP="00586810">
      <w:pPr>
        <w:pStyle w:val="BodyText"/>
        <w:ind w:left="141"/>
        <w:rPr>
          <w:sz w:val="6"/>
        </w:rPr>
      </w:pPr>
    </w:p>
    <w:p w:rsidR="00235EC2" w:rsidRDefault="009933A5">
      <w:pPr>
        <w:tabs>
          <w:tab w:val="left" w:pos="8062"/>
        </w:tabs>
        <w:ind w:left="141"/>
        <w:rPr>
          <w:i/>
          <w:sz w:val="24"/>
        </w:rPr>
      </w:pPr>
      <w:r>
        <w:rPr>
          <w:b/>
          <w:spacing w:val="-5"/>
          <w:sz w:val="24"/>
        </w:rPr>
        <w:t>SSC</w:t>
      </w:r>
      <w:r>
        <w:rPr>
          <w:b/>
          <w:sz w:val="24"/>
        </w:rPr>
        <w:tab/>
      </w:r>
      <w:r w:rsidR="00252D19">
        <w:rPr>
          <w:b/>
          <w:sz w:val="24"/>
        </w:rPr>
        <w:t xml:space="preserve">     </w:t>
      </w:r>
      <w:r w:rsidR="001C029B">
        <w:rPr>
          <w:i/>
          <w:sz w:val="24"/>
        </w:rPr>
        <w:t>June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201</w:t>
      </w:r>
      <w:r w:rsidR="001C029B">
        <w:rPr>
          <w:i/>
          <w:sz w:val="24"/>
        </w:rPr>
        <w:t>3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– </w:t>
      </w:r>
      <w:r w:rsidR="001C029B">
        <w:rPr>
          <w:i/>
          <w:sz w:val="24"/>
        </w:rPr>
        <w:t>June</w:t>
      </w:r>
      <w:r>
        <w:rPr>
          <w:i/>
          <w:sz w:val="24"/>
        </w:rPr>
        <w:t xml:space="preserve"> </w:t>
      </w:r>
      <w:r>
        <w:rPr>
          <w:i/>
          <w:spacing w:val="-4"/>
          <w:sz w:val="24"/>
        </w:rPr>
        <w:t>201</w:t>
      </w:r>
      <w:r w:rsidR="001C029B">
        <w:rPr>
          <w:i/>
          <w:spacing w:val="-4"/>
          <w:sz w:val="24"/>
        </w:rPr>
        <w:t>4</w:t>
      </w:r>
    </w:p>
    <w:p w:rsidR="00586810" w:rsidRDefault="00252D19">
      <w:pPr>
        <w:pStyle w:val="BodyText"/>
      </w:pPr>
      <w:r>
        <w:t xml:space="preserve">   </w:t>
      </w:r>
      <w:proofErr w:type="spellStart"/>
      <w:r w:rsidR="001C029B">
        <w:t>Agresen</w:t>
      </w:r>
      <w:proofErr w:type="spellEnd"/>
      <w:r w:rsidR="001C029B">
        <w:t xml:space="preserve"> High School, Pune</w:t>
      </w:r>
      <w:r w:rsidR="00680B35">
        <w:t xml:space="preserve"> | 80.20%</w:t>
      </w:r>
    </w:p>
    <w:p w:rsidR="00235EC2" w:rsidRPr="00680B35" w:rsidRDefault="009933A5" w:rsidP="00680B35">
      <w:pPr>
        <w:pStyle w:val="Heading1"/>
        <w:spacing w:before="93"/>
        <w:rPr>
          <w:color w:val="2D74B5"/>
          <w:spacing w:val="-2"/>
        </w:rPr>
      </w:pPr>
      <w:r w:rsidRPr="00680B35">
        <w:rPr>
          <w:noProof/>
          <w:color w:val="2D74B5"/>
          <w:spacing w:val="-2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359409</wp:posOffset>
                </wp:positionH>
                <wp:positionV relativeFrom="paragraph">
                  <wp:posOffset>187944</wp:posOffset>
                </wp:positionV>
                <wp:extent cx="6751320" cy="381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132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1320" h="38100">
                              <a:moveTo>
                                <a:pt x="675132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751320" y="38100"/>
                              </a:lnTo>
                              <a:lnTo>
                                <a:pt x="6751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92424" id="Graphic 6" o:spid="_x0000_s1026" style="position:absolute;margin-left:28.3pt;margin-top:14.8pt;width:531.6pt;height:3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132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" path="m6751320,l,,,38100r6751320,l6751320,xe" fillcolor="#9f9f9f" stroked="f">
                <v:path arrowok="t"/>
                <w10:wrap type="topAndBottom" anchorx="page"/>
              </v:shape>
            </w:pict>
          </mc:Fallback>
        </mc:AlternateContent>
      </w:r>
      <w:bookmarkStart w:id="10" w:name="Core_Competencies"/>
      <w:bookmarkEnd w:id="10"/>
      <w:r w:rsidR="001C029B" w:rsidRPr="00680B35">
        <w:rPr>
          <w:color w:val="2D74B5"/>
          <w:spacing w:val="-2"/>
        </w:rPr>
        <w:t xml:space="preserve">Additional Information </w:t>
      </w:r>
    </w:p>
    <w:p w:rsidR="001C029B" w:rsidRPr="001C029B" w:rsidRDefault="001C029B" w:rsidP="001C029B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0"/>
        <w:rPr>
          <w:sz w:val="24"/>
        </w:rPr>
      </w:pPr>
      <w:r w:rsidRPr="001C029B">
        <w:rPr>
          <w:sz w:val="24"/>
        </w:rPr>
        <w:t>Passionate about automation, cloud computing, and infrastructure optimization.</w:t>
      </w:r>
    </w:p>
    <w:p w:rsidR="001C029B" w:rsidRPr="001C029B" w:rsidRDefault="001C029B" w:rsidP="001C029B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0"/>
        <w:rPr>
          <w:sz w:val="24"/>
        </w:rPr>
      </w:pPr>
      <w:r w:rsidRPr="001C029B">
        <w:rPr>
          <w:sz w:val="24"/>
        </w:rPr>
        <w:t>Active contributor to DevOps communities and open-source projects.</w:t>
      </w:r>
    </w:p>
    <w:p w:rsidR="001C029B" w:rsidRPr="001C029B" w:rsidRDefault="001C029B" w:rsidP="001C029B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0"/>
        <w:rPr>
          <w:sz w:val="24"/>
        </w:rPr>
      </w:pPr>
      <w:r w:rsidRPr="001C029B">
        <w:rPr>
          <w:sz w:val="24"/>
        </w:rPr>
        <w:t>Strong communication and mentoring skills, enabling team growth and knowledge sharing.</w:t>
      </w:r>
    </w:p>
    <w:p w:rsidR="001C029B" w:rsidRPr="001C029B" w:rsidRDefault="001C029B" w:rsidP="001C029B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0"/>
        <w:rPr>
          <w:sz w:val="24"/>
        </w:rPr>
      </w:pPr>
      <w:r w:rsidRPr="001C029B">
        <w:rPr>
          <w:sz w:val="24"/>
        </w:rPr>
        <w:t>Experience in automating deployments and infrastructure scaling using Terraform and Ansible.</w:t>
      </w:r>
    </w:p>
    <w:p w:rsidR="001C029B" w:rsidRPr="001C029B" w:rsidRDefault="001C029B" w:rsidP="001C029B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0"/>
        <w:rPr>
          <w:sz w:val="24"/>
        </w:rPr>
      </w:pPr>
      <w:r w:rsidRPr="001C029B">
        <w:rPr>
          <w:sz w:val="24"/>
        </w:rPr>
        <w:t xml:space="preserve">Proficient in </w:t>
      </w:r>
      <w:proofErr w:type="spellStart"/>
      <w:r w:rsidRPr="001C029B">
        <w:rPr>
          <w:sz w:val="24"/>
        </w:rPr>
        <w:t>GitOps</w:t>
      </w:r>
      <w:proofErr w:type="spellEnd"/>
      <w:r w:rsidRPr="001C029B">
        <w:rPr>
          <w:sz w:val="24"/>
        </w:rPr>
        <w:t xml:space="preserve"> methodologies with </w:t>
      </w:r>
      <w:proofErr w:type="spellStart"/>
      <w:r w:rsidRPr="001C029B">
        <w:rPr>
          <w:sz w:val="24"/>
        </w:rPr>
        <w:t>ArgoCD</w:t>
      </w:r>
      <w:proofErr w:type="spellEnd"/>
      <w:r w:rsidRPr="001C029B">
        <w:rPr>
          <w:sz w:val="24"/>
        </w:rPr>
        <w:t xml:space="preserve"> and </w:t>
      </w:r>
      <w:proofErr w:type="spellStart"/>
      <w:r w:rsidRPr="001C029B">
        <w:rPr>
          <w:sz w:val="24"/>
        </w:rPr>
        <w:t>FluxCD</w:t>
      </w:r>
      <w:proofErr w:type="spellEnd"/>
      <w:r w:rsidRPr="001C029B">
        <w:rPr>
          <w:sz w:val="24"/>
        </w:rPr>
        <w:t>.</w:t>
      </w:r>
    </w:p>
    <w:p w:rsidR="001C029B" w:rsidRPr="001C029B" w:rsidRDefault="001C029B" w:rsidP="001C029B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0"/>
        <w:rPr>
          <w:sz w:val="24"/>
        </w:rPr>
      </w:pPr>
      <w:r w:rsidRPr="001C029B">
        <w:rPr>
          <w:sz w:val="24"/>
        </w:rPr>
        <w:t xml:space="preserve">Hands-on experience with service mesh technologies such as </w:t>
      </w:r>
      <w:proofErr w:type="spellStart"/>
      <w:r w:rsidRPr="001C029B">
        <w:rPr>
          <w:sz w:val="24"/>
        </w:rPr>
        <w:t>Istio</w:t>
      </w:r>
      <w:proofErr w:type="spellEnd"/>
      <w:r w:rsidRPr="001C029B">
        <w:rPr>
          <w:sz w:val="24"/>
        </w:rPr>
        <w:t xml:space="preserve"> and </w:t>
      </w:r>
      <w:proofErr w:type="spellStart"/>
      <w:r w:rsidRPr="001C029B">
        <w:rPr>
          <w:sz w:val="24"/>
        </w:rPr>
        <w:t>Linkerd</w:t>
      </w:r>
      <w:proofErr w:type="spellEnd"/>
      <w:r w:rsidRPr="001C029B">
        <w:rPr>
          <w:sz w:val="24"/>
        </w:rPr>
        <w:t>.</w:t>
      </w:r>
    </w:p>
    <w:p w:rsidR="001C029B" w:rsidRPr="001C029B" w:rsidRDefault="001C029B" w:rsidP="001C029B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0"/>
        <w:rPr>
          <w:sz w:val="24"/>
        </w:rPr>
      </w:pPr>
      <w:r w:rsidRPr="001C029B">
        <w:rPr>
          <w:sz w:val="24"/>
        </w:rPr>
        <w:t>Adept at cloud cost optimization strategies, reducing infrastructure costs by 20-30%.</w:t>
      </w:r>
    </w:p>
    <w:p w:rsidR="00235EC2" w:rsidRPr="001C029B" w:rsidRDefault="001C029B" w:rsidP="001C029B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0"/>
        <w:rPr>
          <w:sz w:val="24"/>
        </w:rPr>
      </w:pPr>
      <w:r w:rsidRPr="001C029B">
        <w:rPr>
          <w:sz w:val="24"/>
        </w:rPr>
        <w:t>Strong background in multi-cloud deployments with AWS and Azure.</w:t>
      </w:r>
    </w:p>
    <w:p w:rsidR="00235EC2" w:rsidRDefault="00235EC2">
      <w:pPr>
        <w:pStyle w:val="BodyText"/>
        <w:spacing w:before="38"/>
        <w:rPr>
          <w:sz w:val="20"/>
        </w:rPr>
      </w:pPr>
    </w:p>
    <w:p w:rsidR="00235EC2" w:rsidRDefault="00235EC2">
      <w:pPr>
        <w:pStyle w:val="BodyText"/>
        <w:spacing w:before="54"/>
        <w:rPr>
          <w:sz w:val="28"/>
        </w:rPr>
      </w:pPr>
    </w:p>
    <w:p w:rsidR="00235EC2" w:rsidRDefault="00235EC2">
      <w:pPr>
        <w:spacing w:line="484" w:lineRule="auto"/>
        <w:ind w:left="141" w:right="9214"/>
        <w:rPr>
          <w:sz w:val="24"/>
        </w:rPr>
      </w:pPr>
      <w:bookmarkStart w:id="11" w:name="Declaration"/>
      <w:bookmarkEnd w:id="11"/>
    </w:p>
    <w:sectPr w:rsidR="00235EC2">
      <w:pgSz w:w="11910" w:h="16840"/>
      <w:pgMar w:top="20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FCA606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E6CA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3A9C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A0D7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CA56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C65F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A47F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FAFB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7680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24293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3EBE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2AC5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EED9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FA9B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C4BE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0AE8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5869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F64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D2E5D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2A9C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8883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50AE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1C80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1FC3D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02B6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422F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06D9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BAE1D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B492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385E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FC07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0EB8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F827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88DD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AC3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A8EF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179736D3"/>
    <w:multiLevelType w:val="hybridMultilevel"/>
    <w:tmpl w:val="D99E3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A4637"/>
    <w:multiLevelType w:val="hybridMultilevel"/>
    <w:tmpl w:val="FD066774"/>
    <w:lvl w:ilvl="0" w:tplc="57164314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F9C37EE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2" w:tplc="14928EA6">
      <w:numFmt w:val="bullet"/>
      <w:lvlText w:val="•"/>
      <w:lvlJc w:val="left"/>
      <w:pPr>
        <w:ind w:left="2871" w:hanging="361"/>
      </w:pPr>
      <w:rPr>
        <w:rFonts w:hint="default"/>
        <w:lang w:val="en-US" w:eastAsia="en-US" w:bidi="ar-SA"/>
      </w:rPr>
    </w:lvl>
    <w:lvl w:ilvl="3" w:tplc="EEDC045C">
      <w:numFmt w:val="bullet"/>
      <w:lvlText w:val="•"/>
      <w:lvlJc w:val="left"/>
      <w:pPr>
        <w:ind w:left="3876" w:hanging="361"/>
      </w:pPr>
      <w:rPr>
        <w:rFonts w:hint="default"/>
        <w:lang w:val="en-US" w:eastAsia="en-US" w:bidi="ar-SA"/>
      </w:rPr>
    </w:lvl>
    <w:lvl w:ilvl="4" w:tplc="B6FEC21A">
      <w:numFmt w:val="bullet"/>
      <w:lvlText w:val="•"/>
      <w:lvlJc w:val="left"/>
      <w:pPr>
        <w:ind w:left="4882" w:hanging="361"/>
      </w:pPr>
      <w:rPr>
        <w:rFonts w:hint="default"/>
        <w:lang w:val="en-US" w:eastAsia="en-US" w:bidi="ar-SA"/>
      </w:rPr>
    </w:lvl>
    <w:lvl w:ilvl="5" w:tplc="F9F2795C">
      <w:numFmt w:val="bullet"/>
      <w:lvlText w:val="•"/>
      <w:lvlJc w:val="left"/>
      <w:pPr>
        <w:ind w:left="5887" w:hanging="361"/>
      </w:pPr>
      <w:rPr>
        <w:rFonts w:hint="default"/>
        <w:lang w:val="en-US" w:eastAsia="en-US" w:bidi="ar-SA"/>
      </w:rPr>
    </w:lvl>
    <w:lvl w:ilvl="6" w:tplc="23501AEA">
      <w:numFmt w:val="bullet"/>
      <w:lvlText w:val="•"/>
      <w:lvlJc w:val="left"/>
      <w:pPr>
        <w:ind w:left="6893" w:hanging="361"/>
      </w:pPr>
      <w:rPr>
        <w:rFonts w:hint="default"/>
        <w:lang w:val="en-US" w:eastAsia="en-US" w:bidi="ar-SA"/>
      </w:rPr>
    </w:lvl>
    <w:lvl w:ilvl="7" w:tplc="0824BCA6">
      <w:numFmt w:val="bullet"/>
      <w:lvlText w:val="•"/>
      <w:lvlJc w:val="left"/>
      <w:pPr>
        <w:ind w:left="7898" w:hanging="361"/>
      </w:pPr>
      <w:rPr>
        <w:rFonts w:hint="default"/>
        <w:lang w:val="en-US" w:eastAsia="en-US" w:bidi="ar-SA"/>
      </w:rPr>
    </w:lvl>
    <w:lvl w:ilvl="8" w:tplc="CDE8F1CE">
      <w:numFmt w:val="bullet"/>
      <w:lvlText w:val="•"/>
      <w:lvlJc w:val="left"/>
      <w:pPr>
        <w:ind w:left="8904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C2"/>
    <w:rsid w:val="00090165"/>
    <w:rsid w:val="00153F60"/>
    <w:rsid w:val="001C029B"/>
    <w:rsid w:val="00235EC2"/>
    <w:rsid w:val="00252D19"/>
    <w:rsid w:val="00586810"/>
    <w:rsid w:val="00601B08"/>
    <w:rsid w:val="00680B35"/>
    <w:rsid w:val="00702C73"/>
    <w:rsid w:val="009933A5"/>
    <w:rsid w:val="00CD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5AEAD"/>
  <w15:docId w15:val="{FF5A5FE5-B335-4AE8-880E-BF5D3DC8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A3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2"/>
      <w:ind w:left="14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1"/>
      <w:ind w:left="141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A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2" w:right="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1"/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aincell">
    <w:name w:val="maincell"/>
    <w:basedOn w:val="DefaultParagraphFont"/>
    <w:rsid w:val="00601B08"/>
  </w:style>
  <w:style w:type="paragraph" w:customStyle="1" w:styleId="p">
    <w:name w:val="p"/>
    <w:basedOn w:val="Normal"/>
    <w:rsid w:val="00601B08"/>
    <w:pPr>
      <w:widowControl/>
      <w:autoSpaceDE/>
      <w:autoSpaceDN/>
      <w:spacing w:line="240" w:lineRule="atLeast"/>
      <w:textAlignment w:val="baseline"/>
    </w:pPr>
    <w:rPr>
      <w:sz w:val="24"/>
      <w:szCs w:val="24"/>
    </w:rPr>
  </w:style>
  <w:style w:type="character" w:customStyle="1" w:styleId="Strong1">
    <w:name w:val="Strong1"/>
    <w:basedOn w:val="DefaultParagraphFont"/>
    <w:rsid w:val="00601B08"/>
    <w:rPr>
      <w:bdr w:val="none" w:sz="0" w:space="0" w:color="auto"/>
      <w:vertAlign w:val="baseline"/>
    </w:rPr>
  </w:style>
  <w:style w:type="character" w:customStyle="1" w:styleId="documentratvtextp">
    <w:name w:val="document_ratvtext_p"/>
    <w:basedOn w:val="DefaultParagraphFont"/>
    <w:rsid w:val="00601B08"/>
  </w:style>
  <w:style w:type="paragraph" w:customStyle="1" w:styleId="div">
    <w:name w:val="div"/>
    <w:basedOn w:val="Normal"/>
    <w:rsid w:val="00702C73"/>
    <w:pPr>
      <w:widowControl/>
      <w:autoSpaceDE/>
      <w:autoSpaceDN/>
      <w:spacing w:line="240" w:lineRule="atLeast"/>
      <w:textAlignment w:val="baseline"/>
    </w:pPr>
    <w:rPr>
      <w:sz w:val="24"/>
      <w:szCs w:val="24"/>
    </w:rPr>
  </w:style>
  <w:style w:type="character" w:customStyle="1" w:styleId="documentsinglecolumnCharacter">
    <w:name w:val="document_singlecolumn Character"/>
    <w:basedOn w:val="DefaultParagraphFont"/>
    <w:rsid w:val="00702C73"/>
  </w:style>
  <w:style w:type="character" w:customStyle="1" w:styleId="documentspanjobtitle">
    <w:name w:val="document_span_jobtitle"/>
    <w:basedOn w:val="DefaultParagraphFont"/>
    <w:rsid w:val="00702C73"/>
    <w:rPr>
      <w:b/>
      <w:bCs/>
    </w:rPr>
  </w:style>
  <w:style w:type="character" w:customStyle="1" w:styleId="span">
    <w:name w:val="span"/>
    <w:basedOn w:val="DefaultParagraphFont"/>
    <w:rsid w:val="00CD7A36"/>
    <w:rPr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CD7A36"/>
    <w:pPr>
      <w:widowControl/>
      <w:autoSpaceDE/>
      <w:autoSpaceDN/>
      <w:spacing w:line="240" w:lineRule="atLeast"/>
      <w:textAlignment w:val="baseline"/>
    </w:pPr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A3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ocumentspanpaddedline">
    <w:name w:val="document_span_paddedline"/>
    <w:basedOn w:val="Normal"/>
    <w:rsid w:val="00CD7A36"/>
    <w:pPr>
      <w:widowControl/>
      <w:autoSpaceDE/>
      <w:autoSpaceDN/>
      <w:spacing w:line="240" w:lineRule="atLeast"/>
      <w:textAlignment w:val="baseline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6810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68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602</Words>
  <Characters>4150</Characters>
  <Application>Microsoft Office Word</Application>
  <DocSecurity>0</DocSecurity>
  <Lines>93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Rutuja Randive</cp:lastModifiedBy>
  <cp:revision>6</cp:revision>
  <dcterms:created xsi:type="dcterms:W3CDTF">2025-03-26T15:41:00Z</dcterms:created>
  <dcterms:modified xsi:type="dcterms:W3CDTF">2025-04-07T13:48:00Z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Writer</vt:lpwstr>
  </property>
  <property fmtid="{D5CDD505-2E9C-101B-9397-08002B2CF9AE}" pid="4" name="LastSaved">
    <vt:filetime>2025-03-26T00:00:00Z</vt:filetime>
  </property>
  <property fmtid="{D5CDD505-2E9C-101B-9397-08002B2CF9AE}" pid="5" name="Producer">
    <vt:lpwstr>ConvertAPI</vt:lpwstr>
  </property>
  <property fmtid="{D5CDD505-2E9C-101B-9397-08002B2CF9AE}" pid="6" name="GrammarlyDocumentId">
    <vt:lpwstr>a95936416461bc5bbd547b3c9f54277312b5b3ff49b65212d06663310b0d9868</vt:lpwstr>
  </property>
</Properties>
</file>